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12AA3" w14:textId="77777777" w:rsidR="00C41812" w:rsidRPr="00791181" w:rsidRDefault="00C41812" w:rsidP="00C41812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7911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ІНФОРМАЦІЯ ПРО </w:t>
      </w:r>
      <w:r w:rsidRPr="0079118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НАВЧАЛЬНУ </w:t>
      </w:r>
      <w:r w:rsidRPr="009D3C24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ДИСЦИПЛІНУ</w:t>
      </w:r>
      <w:r w:rsidRPr="009D3C2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4F540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begin">
          <w:ffData>
            <w:name w:val="Text12"/>
            <w:enabled/>
            <w:calcOnExit w:val="0"/>
            <w:textInput>
              <w:maxLength w:val="100"/>
            </w:textInput>
          </w:ffData>
        </w:fldChar>
      </w:r>
      <w:bookmarkStart w:id="0" w:name="Text12"/>
      <w:r w:rsidR="004F540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instrText xml:space="preserve"> FORMTEXT </w:instrText>
      </w:r>
      <w:r w:rsidR="004F540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r>
      <w:r w:rsidR="004F540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separate"/>
      </w:r>
      <w:r w:rsidR="004F5409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t> </w:t>
      </w:r>
      <w:r w:rsidR="004F5409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t> </w:t>
      </w:r>
      <w:r w:rsidR="004F5409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t> </w:t>
      </w:r>
      <w:r w:rsidR="004F5409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t> </w:t>
      </w:r>
      <w:r w:rsidR="004F5409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t> </w:t>
      </w:r>
      <w:r w:rsidR="004F540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end"/>
      </w:r>
      <w:bookmarkEnd w:id="0"/>
      <w:r w:rsidRPr="009D3C24">
        <w:rPr>
          <w:rFonts w:ascii="Times New Roman" w:hAnsi="Times New Roman" w:cs="Times New Roman"/>
          <w:sz w:val="24"/>
          <w:szCs w:val="24"/>
        </w:rPr>
        <w:t xml:space="preserve"> </w:t>
      </w:r>
      <w:r w:rsidR="005832BA" w:rsidRPr="009D3C2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 інфо</w:t>
      </w:r>
      <w:r w:rsidR="005832BA" w:rsidRPr="009D3C24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9D3C2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пакету </w:t>
      </w:r>
      <w:r w:rsidR="004F5409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Навчально-наукового інституту</w:t>
      </w:r>
      <w:r w:rsidR="005832BA" w:rsidRPr="009D3C24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філології</w:t>
      </w: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2"/>
        <w:gridCol w:w="6793"/>
      </w:tblGrid>
      <w:tr w:rsidR="006966B0" w:rsidRPr="008E6B19" w14:paraId="7596B34C" w14:textId="77777777" w:rsidTr="00F77B6F">
        <w:tc>
          <w:tcPr>
            <w:tcW w:w="2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6D8A2D" w14:textId="77777777" w:rsidR="00C41812" w:rsidRPr="00791181" w:rsidRDefault="00C41812" w:rsidP="001C7A3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9118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1. Назва дисципліни</w:t>
            </w:r>
          </w:p>
        </w:tc>
        <w:tc>
          <w:tcPr>
            <w:tcW w:w="6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5ACDD1" w14:textId="65D927CF" w:rsidR="00C41812" w:rsidRPr="00791181" w:rsidRDefault="008E6B19" w:rsidP="001C7A36">
            <w:pPr>
              <w:pStyle w:val="docdata"/>
              <w:widowControl w:val="0"/>
              <w:spacing w:beforeAutospacing="0" w:after="119" w:afterAutospacing="0" w:line="120" w:lineRule="atLeast"/>
              <w:rPr>
                <w:rFonts w:eastAsiaTheme="minorHAnsi"/>
                <w:lang w:val="uk-UA" w:eastAsia="en-US"/>
              </w:rPr>
            </w:pPr>
            <w:r>
              <w:rPr>
                <w:rFonts w:eastAsiaTheme="minorHAnsi"/>
                <w:lang w:val="uk-UA" w:eastAsia="en-US"/>
              </w:rPr>
              <w:fldChar w:fldCharType="begin">
                <w:ffData>
                  <w:name w:val="Text1"/>
                  <w:enabled/>
                  <w:calcOnExit w:val="0"/>
                  <w:textInput>
                    <w:maxLength w:val="200"/>
                  </w:textInput>
                </w:ffData>
              </w:fldChar>
            </w:r>
            <w:bookmarkStart w:id="1" w:name="Text1"/>
            <w:r>
              <w:rPr>
                <w:rFonts w:eastAsiaTheme="minorHAnsi"/>
                <w:lang w:val="uk-UA" w:eastAsia="en-US"/>
              </w:rPr>
              <w:instrText xml:space="preserve"> FORMTEXT </w:instrText>
            </w:r>
            <w:r>
              <w:rPr>
                <w:rFonts w:eastAsiaTheme="minorHAnsi"/>
                <w:lang w:val="uk-UA" w:eastAsia="en-US"/>
              </w:rPr>
            </w:r>
            <w:r>
              <w:rPr>
                <w:rFonts w:eastAsiaTheme="minorHAnsi"/>
                <w:lang w:val="uk-UA" w:eastAsia="en-US"/>
              </w:rPr>
              <w:fldChar w:fldCharType="separate"/>
            </w:r>
            <w:r w:rsidR="009B229B">
              <w:rPr>
                <w:rFonts w:eastAsiaTheme="minorHAnsi"/>
                <w:noProof/>
                <w:lang w:val="uk-UA" w:eastAsia="en-US"/>
              </w:rPr>
              <w:t>а</w:t>
            </w:r>
            <w:r>
              <w:rPr>
                <w:rFonts w:eastAsiaTheme="minorHAnsi"/>
                <w:lang w:val="uk-UA" w:eastAsia="en-US"/>
              </w:rPr>
              <w:fldChar w:fldCharType="end"/>
            </w:r>
            <w:bookmarkEnd w:id="1"/>
          </w:p>
        </w:tc>
      </w:tr>
      <w:tr w:rsidR="006966B0" w:rsidRPr="00791181" w14:paraId="50385AC4" w14:textId="77777777" w:rsidTr="00F77B6F">
        <w:tc>
          <w:tcPr>
            <w:tcW w:w="2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696BC9" w14:textId="77777777" w:rsidR="00C41812" w:rsidRPr="00791181" w:rsidRDefault="00C41812" w:rsidP="001C7A3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9118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2. Код дисципліни</w:t>
            </w:r>
          </w:p>
        </w:tc>
        <w:tc>
          <w:tcPr>
            <w:tcW w:w="6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58DD8E" w14:textId="77777777" w:rsidR="00C41812" w:rsidRPr="00791181" w:rsidRDefault="008E6B19" w:rsidP="001C7A3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Text2"/>
                  <w:enabled/>
                  <w:calcOnExit w:val="0"/>
                  <w:textInput>
                    <w:maxLength w:val="20"/>
                  </w:textInput>
                </w:ffData>
              </w:fldChar>
            </w:r>
            <w:bookmarkStart w:id="2" w:name="Text2"/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bookmarkEnd w:id="2"/>
          </w:p>
        </w:tc>
      </w:tr>
      <w:tr w:rsidR="006966B0" w:rsidRPr="00791181" w14:paraId="1CF5FD5A" w14:textId="77777777" w:rsidTr="00F77B6F">
        <w:tc>
          <w:tcPr>
            <w:tcW w:w="2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FEE44D" w14:textId="77777777" w:rsidR="00C41812" w:rsidRPr="00791181" w:rsidRDefault="00C41812" w:rsidP="001C7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911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3. </w:t>
            </w:r>
            <w:r w:rsidRPr="007911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Тип модуля</w:t>
            </w:r>
          </w:p>
        </w:tc>
        <w:tc>
          <w:tcPr>
            <w:tcW w:w="6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89224E" w14:textId="77777777" w:rsidR="00C41812" w:rsidRPr="00791181" w:rsidRDefault="008E6B19" w:rsidP="0028163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fldChar w:fldCharType="begin">
                <w:ffData>
                  <w:name w:val="Dropdown1"/>
                  <w:enabled/>
                  <w:calcOnExit w:val="0"/>
                  <w:ddList>
                    <w:listEntry w:val="Дисципліна вільного вибору студента"/>
                    <w:listEntry w:val="Обов'язкова дисципліна"/>
                  </w:ddList>
                </w:ffData>
              </w:fldChar>
            </w:r>
            <w:bookmarkStart w:id="3" w:name="Dropdown1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instrText xml:space="preserve"> FORMDROPDOWN </w:instrText>
            </w:r>
            <w:r w:rsidR="000C0521">
              <w:rPr>
                <w:rFonts w:ascii="Times New Roman" w:hAnsi="Times New Roman" w:cs="Times New Roman"/>
                <w:sz w:val="24"/>
                <w:szCs w:val="24"/>
                <w:lang w:val="uk-UA"/>
              </w:rPr>
            </w:r>
            <w:r w:rsidR="000C052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fldChar w:fldCharType="separate"/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fldChar w:fldCharType="end"/>
            </w:r>
            <w:bookmarkEnd w:id="3"/>
          </w:p>
        </w:tc>
      </w:tr>
      <w:tr w:rsidR="006966B0" w:rsidRPr="00791181" w14:paraId="70C4867F" w14:textId="77777777" w:rsidTr="00F77B6F">
        <w:tc>
          <w:tcPr>
            <w:tcW w:w="2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0538A5" w14:textId="77777777" w:rsidR="00C41812" w:rsidRPr="00791181" w:rsidRDefault="00C41812" w:rsidP="001C7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11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4. </w:t>
            </w:r>
            <w:r w:rsidRPr="007911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Цикл вищої освіти</w:t>
            </w:r>
            <w:r w:rsidRPr="007911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 </w:t>
            </w:r>
          </w:p>
        </w:tc>
        <w:tc>
          <w:tcPr>
            <w:tcW w:w="6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5AC856" w14:textId="77777777" w:rsidR="00C41812" w:rsidRPr="00791181" w:rsidRDefault="008E6B19" w:rsidP="001C7A3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fldChar w:fldCharType="begin">
                <w:ffData>
                  <w:name w:val="Dropdown2"/>
                  <w:enabled/>
                  <w:calcOnExit w:val="0"/>
                  <w:ddList>
                    <w:listEntry w:val="Перший"/>
                    <w:listEntry w:val="Другий"/>
                  </w:ddList>
                </w:ffData>
              </w:fldChar>
            </w:r>
            <w:bookmarkStart w:id="4" w:name="Dropdown2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instrText xml:space="preserve"> FORMDROPDOWN </w:instrText>
            </w:r>
            <w:r w:rsidR="000C0521">
              <w:rPr>
                <w:rFonts w:ascii="Times New Roman" w:hAnsi="Times New Roman" w:cs="Times New Roman"/>
                <w:sz w:val="24"/>
                <w:szCs w:val="24"/>
                <w:lang w:val="uk-UA"/>
              </w:rPr>
            </w:r>
            <w:r w:rsidR="000C052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fldChar w:fldCharType="separate"/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fldChar w:fldCharType="end"/>
            </w:r>
            <w:bookmarkEnd w:id="4"/>
          </w:p>
        </w:tc>
      </w:tr>
      <w:tr w:rsidR="006966B0" w:rsidRPr="00791181" w14:paraId="7287A134" w14:textId="77777777" w:rsidTr="00F77B6F">
        <w:tc>
          <w:tcPr>
            <w:tcW w:w="2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68AEB2" w14:textId="77777777" w:rsidR="00C41812" w:rsidRPr="00791181" w:rsidRDefault="00C41812" w:rsidP="001C7A36">
            <w:pPr>
              <w:spacing w:after="0" w:line="240" w:lineRule="auto"/>
              <w:ind w:right="142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911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5.</w:t>
            </w:r>
            <w:r w:rsidRPr="007911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Рік навчання</w:t>
            </w:r>
          </w:p>
        </w:tc>
        <w:tc>
          <w:tcPr>
            <w:tcW w:w="6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02C68B" w14:textId="77777777" w:rsidR="00C41812" w:rsidRPr="00F77B6F" w:rsidRDefault="008E6B19" w:rsidP="001C7A3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fldChar w:fldCharType="begin">
                <w:ffData>
                  <w:name w:val="Dropdown3"/>
                  <w:enabled/>
                  <w:calcOnExit w:val="0"/>
                  <w:ddList>
                    <w:listEntry w:val="2024/2025"/>
                    <w:listEntry w:val="2023/2024"/>
                    <w:listEntry w:val="2022/2023"/>
                  </w:ddList>
                </w:ffData>
              </w:fldChar>
            </w:r>
            <w:bookmarkStart w:id="5" w:name="Dropdown3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instrText xml:space="preserve"> FORMDROPDOWN </w:instrText>
            </w:r>
            <w:r w:rsidR="000C0521">
              <w:rPr>
                <w:rFonts w:ascii="Times New Roman" w:hAnsi="Times New Roman" w:cs="Times New Roman"/>
                <w:sz w:val="24"/>
                <w:szCs w:val="24"/>
                <w:lang w:val="uk-UA"/>
              </w:rPr>
            </w:r>
            <w:r w:rsidR="000C052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fldChar w:fldCharType="separate"/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fldChar w:fldCharType="end"/>
            </w:r>
            <w:bookmarkEnd w:id="5"/>
          </w:p>
        </w:tc>
      </w:tr>
      <w:tr w:rsidR="006966B0" w:rsidRPr="00791181" w14:paraId="3E3BB655" w14:textId="77777777" w:rsidTr="00F77B6F">
        <w:tc>
          <w:tcPr>
            <w:tcW w:w="2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403882" w14:textId="77777777" w:rsidR="00C41812" w:rsidRPr="00791181" w:rsidRDefault="00C41812" w:rsidP="001C7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911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6. </w:t>
            </w:r>
            <w:r w:rsidRPr="007911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Семестр</w:t>
            </w:r>
            <w:r w:rsidRPr="007911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/</w:t>
            </w:r>
            <w:r w:rsidRPr="007911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Триместр</w:t>
            </w:r>
          </w:p>
        </w:tc>
        <w:tc>
          <w:tcPr>
            <w:tcW w:w="6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C4AD5E" w14:textId="77777777" w:rsidR="00C41812" w:rsidRPr="00791181" w:rsidRDefault="0052582F" w:rsidP="0028163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fldChar w:fldCharType="begin">
                <w:ffData>
                  <w:name w:val="Dropdown4"/>
                  <w:enabled/>
                  <w:calcOnExit w:val="0"/>
                  <w:ddList>
                    <w:listEntry w:val="1 Семестр"/>
                    <w:listEntry w:val="2 Семестр"/>
                    <w:listEntry w:val="3 Семестр"/>
                    <w:listEntry w:val="4 Семестр"/>
                    <w:listEntry w:val="5 Семестр"/>
                    <w:listEntry w:val="6 Семестр"/>
                    <w:listEntry w:val="7 Семестр"/>
                    <w:listEntry w:val="8 Семестр"/>
                  </w:ddList>
                </w:ffData>
              </w:fldChar>
            </w:r>
            <w:bookmarkStart w:id="6" w:name="Dropdown4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instrText xml:space="preserve"> FORMDROPDOWN </w:instrText>
            </w:r>
            <w:r w:rsidR="000C0521">
              <w:rPr>
                <w:rFonts w:ascii="Times New Roman" w:hAnsi="Times New Roman" w:cs="Times New Roman"/>
                <w:sz w:val="24"/>
                <w:szCs w:val="24"/>
                <w:lang w:val="uk-UA"/>
              </w:rPr>
            </w:r>
            <w:r w:rsidR="000C052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fldChar w:fldCharType="separate"/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fldChar w:fldCharType="end"/>
            </w:r>
            <w:bookmarkEnd w:id="6"/>
          </w:p>
        </w:tc>
      </w:tr>
      <w:tr w:rsidR="006966B0" w:rsidRPr="00791181" w14:paraId="11AACE0E" w14:textId="77777777" w:rsidTr="00F77B6F">
        <w:tc>
          <w:tcPr>
            <w:tcW w:w="2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CEA3CA" w14:textId="77777777" w:rsidR="00C41812" w:rsidRPr="00791181" w:rsidRDefault="00C41812" w:rsidP="001C7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911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7. </w:t>
            </w:r>
            <w:r w:rsidRPr="007911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Кількість призначених кредитів</w:t>
            </w:r>
          </w:p>
        </w:tc>
        <w:tc>
          <w:tcPr>
            <w:tcW w:w="6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6E25BD" w14:textId="77777777" w:rsidR="00C41812" w:rsidRPr="00791181" w:rsidRDefault="0052582F" w:rsidP="001C7A3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fldChar w:fldCharType="begin">
                <w:ffData>
                  <w:name w:val="Text3"/>
                  <w:enabled/>
                  <w:calcOnExit w:val="0"/>
                  <w:textInput>
                    <w:maxLength w:val="4"/>
                  </w:textInput>
                </w:ffData>
              </w:fldChar>
            </w:r>
            <w:bookmarkStart w:id="7" w:name="Text3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  <w:t> 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  <w:t> 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  <w:t> 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  <w:t> 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fldChar w:fldCharType="end"/>
            </w:r>
            <w:bookmarkEnd w:id="7"/>
          </w:p>
        </w:tc>
      </w:tr>
      <w:tr w:rsidR="006966B0" w:rsidRPr="00791181" w14:paraId="117FBC63" w14:textId="77777777" w:rsidTr="00F77B6F">
        <w:tc>
          <w:tcPr>
            <w:tcW w:w="2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AFB571" w14:textId="77777777" w:rsidR="00C41812" w:rsidRPr="00791181" w:rsidRDefault="00C41812" w:rsidP="001C7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911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8. </w:t>
            </w:r>
            <w:r w:rsidRPr="007911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Лектор</w:t>
            </w:r>
          </w:p>
        </w:tc>
        <w:tc>
          <w:tcPr>
            <w:tcW w:w="6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D09F65" w14:textId="77777777" w:rsidR="00C41812" w:rsidRPr="00791181" w:rsidRDefault="0052582F" w:rsidP="001C7A3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fldChar w:fldCharType="begin">
                <w:ffData>
                  <w:name w:val="Text4"/>
                  <w:enabled/>
                  <w:calcOnExit w:val="0"/>
                  <w:textInput>
                    <w:maxLength w:val="100"/>
                  </w:textInput>
                </w:ffData>
              </w:fldChar>
            </w:r>
            <w:bookmarkStart w:id="8" w:name="Text4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  <w:t> 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  <w:t> 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  <w:t> 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  <w:t> 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  <w:t> 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fldChar w:fldCharType="end"/>
            </w:r>
            <w:bookmarkEnd w:id="8"/>
          </w:p>
        </w:tc>
      </w:tr>
      <w:tr w:rsidR="006966B0" w:rsidRPr="00791181" w14:paraId="2E4EEF1A" w14:textId="77777777" w:rsidTr="00F77B6F">
        <w:tc>
          <w:tcPr>
            <w:tcW w:w="2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6ADB82" w14:textId="77777777" w:rsidR="00C41812" w:rsidRPr="00791181" w:rsidRDefault="00C41812" w:rsidP="001C7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911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9. </w:t>
            </w:r>
            <w:r w:rsidRPr="007911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Результати навчання (ПРН)</w:t>
            </w:r>
          </w:p>
        </w:tc>
        <w:tc>
          <w:tcPr>
            <w:tcW w:w="6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73F73F" w14:textId="77777777" w:rsidR="0052582F" w:rsidRPr="00791181" w:rsidRDefault="0052582F" w:rsidP="0052582F">
            <w:pPr>
              <w:widowControl w:val="0"/>
              <w:tabs>
                <w:tab w:val="left" w:pos="256"/>
              </w:tabs>
              <w:ind w:left="479" w:hanging="443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fldChar w:fldCharType="begin">
                <w:ffData>
                  <w:name w:val="Text5"/>
                  <w:enabled/>
                  <w:calcOnExit w:val="0"/>
                  <w:textInput>
                    <w:maxLength w:val="1000"/>
                  </w:textInput>
                </w:ffData>
              </w:fldChar>
            </w:r>
            <w:bookmarkStart w:id="9" w:name="Text5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instrText xml:space="preserve"> FORMTEXT </w:instrTex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fldChar w:fldCharType="separate"/>
            </w:r>
            <w:r>
              <w:rPr>
                <w:rFonts w:ascii="Times New Roman" w:eastAsia="Calibri" w:hAnsi="Times New Roman" w:cs="Times New Roman"/>
                <w:b/>
                <w:noProof/>
                <w:sz w:val="24"/>
                <w:szCs w:val="24"/>
              </w:rPr>
              <w:t> </w:t>
            </w:r>
            <w:r>
              <w:rPr>
                <w:rFonts w:ascii="Times New Roman" w:eastAsia="Calibri" w:hAnsi="Times New Roman" w:cs="Times New Roman"/>
                <w:b/>
                <w:noProof/>
                <w:sz w:val="24"/>
                <w:szCs w:val="24"/>
              </w:rPr>
              <w:t> </w:t>
            </w:r>
            <w:r>
              <w:rPr>
                <w:rFonts w:ascii="Times New Roman" w:eastAsia="Calibri" w:hAnsi="Times New Roman" w:cs="Times New Roman"/>
                <w:b/>
                <w:noProof/>
                <w:sz w:val="24"/>
                <w:szCs w:val="24"/>
              </w:rPr>
              <w:t> </w:t>
            </w:r>
            <w:r>
              <w:rPr>
                <w:rFonts w:ascii="Times New Roman" w:eastAsia="Calibri" w:hAnsi="Times New Roman" w:cs="Times New Roman"/>
                <w:b/>
                <w:noProof/>
                <w:sz w:val="24"/>
                <w:szCs w:val="24"/>
              </w:rPr>
              <w:t> </w:t>
            </w:r>
            <w:r>
              <w:rPr>
                <w:rFonts w:ascii="Times New Roman" w:eastAsia="Calibri" w:hAnsi="Times New Roman" w:cs="Times New Roman"/>
                <w:b/>
                <w:noProof/>
                <w:sz w:val="24"/>
                <w:szCs w:val="24"/>
              </w:rPr>
              <w:t> 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fldChar w:fldCharType="end"/>
            </w:r>
            <w:bookmarkEnd w:id="9"/>
          </w:p>
          <w:p w14:paraId="2DE110D1" w14:textId="77777777" w:rsidR="00C41812" w:rsidRPr="00791181" w:rsidRDefault="00C41812" w:rsidP="00670ED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6966B0" w:rsidRPr="00791181" w14:paraId="77945428" w14:textId="77777777" w:rsidTr="00F77B6F">
        <w:tc>
          <w:tcPr>
            <w:tcW w:w="2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3795BC" w14:textId="77777777" w:rsidR="00C41812" w:rsidRPr="00791181" w:rsidRDefault="00C41812" w:rsidP="001C7A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7911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10. Форма навчання</w:t>
            </w:r>
          </w:p>
        </w:tc>
        <w:tc>
          <w:tcPr>
            <w:tcW w:w="6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78063E" w14:textId="77777777" w:rsidR="00C41812" w:rsidRPr="00791181" w:rsidRDefault="0052582F" w:rsidP="001C7A3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fldChar w:fldCharType="begin">
                <w:ffData>
                  <w:name w:val="Dropdown5"/>
                  <w:enabled/>
                  <w:calcOnExit w:val="0"/>
                  <w:ddList>
                    <w:listEntry w:val="Очна форма"/>
                    <w:listEntry w:val="Заочна форма"/>
                  </w:ddList>
                </w:ffData>
              </w:fldChar>
            </w:r>
            <w:bookmarkStart w:id="10" w:name="Dropdown5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instrText xml:space="preserve"> FORMDROPDOWN </w:instrText>
            </w:r>
            <w:r w:rsidR="000C0521">
              <w:rPr>
                <w:rFonts w:ascii="Times New Roman" w:hAnsi="Times New Roman" w:cs="Times New Roman"/>
                <w:sz w:val="24"/>
                <w:szCs w:val="24"/>
                <w:lang w:val="uk-UA"/>
              </w:rPr>
            </w:r>
            <w:r w:rsidR="000C052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fldChar w:fldCharType="separate"/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fldChar w:fldCharType="end"/>
            </w:r>
            <w:bookmarkEnd w:id="10"/>
          </w:p>
        </w:tc>
      </w:tr>
      <w:tr w:rsidR="006966B0" w:rsidRPr="00791181" w14:paraId="1A3FC407" w14:textId="77777777" w:rsidTr="00F77B6F">
        <w:tc>
          <w:tcPr>
            <w:tcW w:w="2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6D885B" w14:textId="77777777" w:rsidR="00C41812" w:rsidRPr="00791181" w:rsidRDefault="00C41812" w:rsidP="001C7A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7911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11. Попередні умови</w:t>
            </w:r>
          </w:p>
        </w:tc>
        <w:tc>
          <w:tcPr>
            <w:tcW w:w="6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14CE6B" w14:textId="77777777" w:rsidR="00C41812" w:rsidRPr="00791181" w:rsidRDefault="0052582F" w:rsidP="0052582F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fldChar w:fldCharType="begin">
                <w:ffData>
                  <w:name w:val="Text6"/>
                  <w:enabled/>
                  <w:calcOnExit w:val="0"/>
                  <w:textInput>
                    <w:maxLength w:val="1000"/>
                  </w:textInput>
                </w:ffData>
              </w:fldChar>
            </w:r>
            <w:bookmarkStart w:id="11" w:name="Text6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  <w:t> 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  <w:t> 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  <w:t> 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  <w:t> 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  <w:t> 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fldChar w:fldCharType="end"/>
            </w:r>
            <w:bookmarkEnd w:id="11"/>
          </w:p>
        </w:tc>
      </w:tr>
      <w:tr w:rsidR="006966B0" w:rsidRPr="00791181" w14:paraId="59BF55C5" w14:textId="77777777" w:rsidTr="00F77B6F">
        <w:tc>
          <w:tcPr>
            <w:tcW w:w="2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4FFC43" w14:textId="77777777" w:rsidR="00C41812" w:rsidRPr="00791181" w:rsidRDefault="00C41812" w:rsidP="001C7A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7911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12. Зміст навчальної програми</w:t>
            </w:r>
          </w:p>
        </w:tc>
        <w:tc>
          <w:tcPr>
            <w:tcW w:w="6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8D6743" w14:textId="77777777" w:rsidR="00C41812" w:rsidRPr="00C5115F" w:rsidRDefault="00F23CBC" w:rsidP="00C5115F">
            <w:pPr>
              <w:pStyle w:val="BodyTextIndent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fldChar w:fldCharType="begin">
                <w:ffData>
                  <w:name w:val="Text7"/>
                  <w:enabled/>
                  <w:calcOnExit w:val="0"/>
                  <w:textInput>
                    <w:maxLength w:val="1000"/>
                  </w:textInput>
                </w:ffData>
              </w:fldChar>
            </w:r>
            <w:bookmarkStart w:id="12" w:name="Text7"/>
            <w:r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fldChar w:fldCharType="separate"/>
            </w: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uk-UA"/>
              </w:rPr>
              <w:t> </w:t>
            </w: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uk-UA"/>
              </w:rPr>
              <w:t> </w:t>
            </w: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uk-UA"/>
              </w:rPr>
              <w:t> </w:t>
            </w: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uk-UA"/>
              </w:rPr>
              <w:t> </w:t>
            </w: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uk-UA"/>
              </w:rPr>
              <w:t> 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fldChar w:fldCharType="end"/>
            </w:r>
            <w:bookmarkEnd w:id="12"/>
          </w:p>
        </w:tc>
      </w:tr>
      <w:tr w:rsidR="006966B0" w:rsidRPr="00791181" w14:paraId="19EB4958" w14:textId="77777777" w:rsidTr="00F77B6F">
        <w:tc>
          <w:tcPr>
            <w:tcW w:w="2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4A5E01" w14:textId="77777777" w:rsidR="00C41812" w:rsidRPr="00791181" w:rsidRDefault="00C41812" w:rsidP="001C7A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7911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13. </w:t>
            </w:r>
            <w:r w:rsidRPr="007911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Рекомендована та необхідна література</w:t>
            </w:r>
          </w:p>
        </w:tc>
        <w:tc>
          <w:tcPr>
            <w:tcW w:w="6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05145E" w14:textId="77777777" w:rsidR="00C41812" w:rsidRPr="00791181" w:rsidRDefault="00F23CBC" w:rsidP="00F23CBC">
            <w:pPr>
              <w:widowControl w:val="0"/>
              <w:tabs>
                <w:tab w:val="left" w:pos="510"/>
                <w:tab w:val="left" w:pos="540"/>
                <w:tab w:val="left" w:pos="720"/>
              </w:tabs>
              <w:suppressAutoHyphens/>
              <w:spacing w:after="0" w:line="240" w:lineRule="auto"/>
              <w:jc w:val="both"/>
              <w:textAlignment w:val="baseline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fldChar w:fldCharType="begin">
                <w:ffData>
                  <w:name w:val="Text8"/>
                  <w:enabled/>
                  <w:calcOnExit w:val="0"/>
                  <w:textInput>
                    <w:maxLength w:val="1000"/>
                  </w:textInput>
                </w:ffData>
              </w:fldChar>
            </w:r>
            <w:bookmarkStart w:id="13" w:name="Text8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 </w:t>
            </w: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 </w:t>
            </w: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 </w:t>
            </w: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 </w:t>
            </w: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 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fldChar w:fldCharType="end"/>
            </w:r>
            <w:bookmarkEnd w:id="13"/>
          </w:p>
        </w:tc>
      </w:tr>
      <w:tr w:rsidR="006966B0" w:rsidRPr="00791181" w14:paraId="79DF317A" w14:textId="77777777" w:rsidTr="00F77B6F">
        <w:tc>
          <w:tcPr>
            <w:tcW w:w="2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697DB9" w14:textId="77777777" w:rsidR="00C41812" w:rsidRPr="00791181" w:rsidRDefault="00C41812" w:rsidP="001C7A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7911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14. Заплановані навчальні заходи та методи викладання</w:t>
            </w:r>
          </w:p>
        </w:tc>
        <w:tc>
          <w:tcPr>
            <w:tcW w:w="6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090A5B" w14:textId="77777777" w:rsidR="00D25162" w:rsidRPr="00791181" w:rsidRDefault="00F23CBC" w:rsidP="0079118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fldChar w:fldCharType="begin">
                <w:ffData>
                  <w:name w:val="Text9"/>
                  <w:enabled/>
                  <w:calcOnExit w:val="0"/>
                  <w:textInput>
                    <w:default w:val="Навчальні заходи протягом семестру: лекції, практичні заняття, самостійна робота."/>
                    <w:maxLength w:val="300"/>
                  </w:textInput>
                </w:ffData>
              </w:fldChar>
            </w:r>
            <w:bookmarkStart w:id="14" w:name="Text9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  <w:t>Навчальні заходи протягом семестру: лекції, практичні заняття, самостійна робота.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fldChar w:fldCharType="end"/>
            </w:r>
            <w:bookmarkEnd w:id="14"/>
          </w:p>
        </w:tc>
      </w:tr>
      <w:tr w:rsidR="006966B0" w:rsidRPr="00791181" w14:paraId="7931F81E" w14:textId="77777777" w:rsidTr="00F77B6F">
        <w:tc>
          <w:tcPr>
            <w:tcW w:w="2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7A0F28" w14:textId="77777777" w:rsidR="00C41812" w:rsidRPr="00791181" w:rsidRDefault="00C41812" w:rsidP="001C7A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7911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15. Методи та критерії оцінювання</w:t>
            </w:r>
          </w:p>
        </w:tc>
        <w:tc>
          <w:tcPr>
            <w:tcW w:w="6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A4327F" w14:textId="77777777" w:rsidR="00C41812" w:rsidRPr="00791181" w:rsidRDefault="00F23CBC" w:rsidP="00F23CB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fldChar w:fldCharType="begin">
                <w:ffData>
                  <w:name w:val="Text10"/>
                  <w:enabled/>
                  <w:calcOnExit w:val="0"/>
                  <w:textInput>
                    <w:maxLength w:val="1000"/>
                  </w:textInput>
                </w:ffData>
              </w:fldChar>
            </w:r>
            <w:bookmarkStart w:id="15" w:name="Text10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  <w:t> 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  <w:t> 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  <w:t> 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  <w:t> 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  <w:t> 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fldChar w:fldCharType="end"/>
            </w:r>
            <w:bookmarkEnd w:id="15"/>
          </w:p>
        </w:tc>
      </w:tr>
      <w:tr w:rsidR="006966B0" w:rsidRPr="00791181" w14:paraId="3902BE2F" w14:textId="77777777" w:rsidTr="00F77B6F">
        <w:tc>
          <w:tcPr>
            <w:tcW w:w="2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08A0C5" w14:textId="77777777" w:rsidR="00C41812" w:rsidRPr="00791181" w:rsidRDefault="00C41812" w:rsidP="001C7A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7911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Мова викладання</w:t>
            </w:r>
          </w:p>
        </w:tc>
        <w:tc>
          <w:tcPr>
            <w:tcW w:w="6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0C6170" w14:textId="77777777" w:rsidR="00C41812" w:rsidRPr="00791181" w:rsidRDefault="00F23CBC" w:rsidP="001C7A3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fldChar w:fldCharType="begin">
                <w:ffData>
                  <w:name w:val="Text11"/>
                  <w:enabled/>
                  <w:calcOnExit w:val="0"/>
                  <w:textInput>
                    <w:maxLength w:val="1000"/>
                  </w:textInput>
                </w:ffData>
              </w:fldChar>
            </w:r>
            <w:bookmarkStart w:id="16" w:name="Text11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  <w:t> 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  <w:t> 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  <w:t> 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  <w:t> 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  <w:t> 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fldChar w:fldCharType="end"/>
            </w:r>
            <w:bookmarkEnd w:id="16"/>
          </w:p>
        </w:tc>
      </w:tr>
    </w:tbl>
    <w:p w14:paraId="3946E944" w14:textId="77777777" w:rsidR="00C41812" w:rsidRPr="00791181" w:rsidRDefault="00C41812" w:rsidP="00C41812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706FA786" w14:textId="77777777" w:rsidR="00B15299" w:rsidRPr="00DB4614" w:rsidRDefault="00B15299">
      <w:pPr>
        <w:rPr>
          <w:rFonts w:ascii="Times New Roman" w:hAnsi="Times New Roman" w:cs="Times New Roman"/>
          <w:sz w:val="24"/>
          <w:szCs w:val="24"/>
          <w:lang w:val="uk-UA"/>
        </w:rPr>
      </w:pPr>
    </w:p>
    <w:sectPr w:rsidR="00B15299" w:rsidRPr="00DB46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DejaVu Sans">
    <w:panose1 w:val="00000000000000000000"/>
    <w:charset w:val="00"/>
    <w:family w:val="roman"/>
    <w:notTrueType/>
    <w:pitch w:val="default"/>
  </w:font>
  <w:font w:name="FreeSans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  <w:b/>
        <w:sz w:val="24"/>
        <w:szCs w:val="24"/>
        <w:lang w:val="ru-RU"/>
      </w:rPr>
    </w:lvl>
  </w:abstractNum>
  <w:abstractNum w:abstractNumId="1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cs="Symbol"/>
        <w:color w:val="000000"/>
        <w:sz w:val="24"/>
        <w:lang w:val="ru-RU"/>
      </w:rPr>
    </w:lvl>
  </w:abstractNum>
  <w:abstractNum w:abstractNumId="2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-"/>
      <w:lvlJc w:val="left"/>
      <w:pPr>
        <w:tabs>
          <w:tab w:val="num" w:pos="0"/>
        </w:tabs>
        <w:ind w:left="1068" w:hanging="360"/>
      </w:pPr>
      <w:rPr>
        <w:rFonts w:ascii="Times New Roman" w:hAnsi="Times New Roman" w:cs="Times New Roman" w:hint="default"/>
        <w:sz w:val="28"/>
        <w:szCs w:val="24"/>
        <w:lang w:val="uk-UA" w:eastAsia="ru-RU"/>
      </w:rPr>
    </w:lvl>
  </w:abstractNum>
  <w:abstractNum w:abstractNumId="3" w15:restartNumberingAfterBreak="0">
    <w:nsid w:val="00000009"/>
    <w:multiLevelType w:val="singleLevel"/>
    <w:tmpl w:val="00000009"/>
    <w:name w:val="WW8Num9"/>
    <w:lvl w:ilvl="0">
      <w:start w:val="2"/>
      <w:numFmt w:val="bullet"/>
      <w:lvlText w:val="-"/>
      <w:lvlJc w:val="left"/>
      <w:pPr>
        <w:tabs>
          <w:tab w:val="num" w:pos="0"/>
        </w:tabs>
        <w:ind w:left="1069" w:hanging="360"/>
      </w:pPr>
      <w:rPr>
        <w:rFonts w:ascii="Times New Roman" w:hAnsi="Times New Roman" w:cs="Times New Roman" w:hint="default"/>
        <w:sz w:val="28"/>
        <w:szCs w:val="24"/>
        <w:lang w:val="uk-UA" w:eastAsia="ru-RU"/>
      </w:rPr>
    </w:lvl>
  </w:abstractNum>
  <w:abstractNum w:abstractNumId="4" w15:restartNumberingAfterBreak="0">
    <w:nsid w:val="358D28B3"/>
    <w:multiLevelType w:val="hybridMultilevel"/>
    <w:tmpl w:val="7F904C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EB3C67"/>
    <w:multiLevelType w:val="hybridMultilevel"/>
    <w:tmpl w:val="1BA2608C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8C2F50"/>
    <w:multiLevelType w:val="hybridMultilevel"/>
    <w:tmpl w:val="98B842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4F190D"/>
    <w:multiLevelType w:val="hybridMultilevel"/>
    <w:tmpl w:val="ED1C1350"/>
    <w:lvl w:ilvl="0" w:tplc="387AED22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713CD4"/>
    <w:multiLevelType w:val="multilevel"/>
    <w:tmpl w:val="2572DCC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8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 w:numId="6">
    <w:abstractNumId w:val="1"/>
  </w:num>
  <w:num w:numId="7">
    <w:abstractNumId w:val="7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/TxJicnLL6GG9lBUJ4c0HMg3ScUhQlIJX54lwxgis+ocL3US0+BT6D+l9SVOqx9xoMdOjnAOm9Q2aN8l9aiDIA==" w:salt="SNiakKgQEOoq4SGlKzDlrg==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8CE"/>
    <w:rsid w:val="00003205"/>
    <w:rsid w:val="00031272"/>
    <w:rsid w:val="000764AC"/>
    <w:rsid w:val="000C0521"/>
    <w:rsid w:val="000D41B9"/>
    <w:rsid w:val="00102E06"/>
    <w:rsid w:val="001541BB"/>
    <w:rsid w:val="001F7611"/>
    <w:rsid w:val="00281637"/>
    <w:rsid w:val="002C027C"/>
    <w:rsid w:val="002F3040"/>
    <w:rsid w:val="00323103"/>
    <w:rsid w:val="00323F46"/>
    <w:rsid w:val="003368B8"/>
    <w:rsid w:val="00352BC4"/>
    <w:rsid w:val="00382F47"/>
    <w:rsid w:val="00406AAA"/>
    <w:rsid w:val="0044743A"/>
    <w:rsid w:val="00457D78"/>
    <w:rsid w:val="004F5409"/>
    <w:rsid w:val="004F6C36"/>
    <w:rsid w:val="00511DD1"/>
    <w:rsid w:val="0052582F"/>
    <w:rsid w:val="005312B9"/>
    <w:rsid w:val="005832BA"/>
    <w:rsid w:val="005962B9"/>
    <w:rsid w:val="005A3ECB"/>
    <w:rsid w:val="005A6CFD"/>
    <w:rsid w:val="00610C76"/>
    <w:rsid w:val="006379F0"/>
    <w:rsid w:val="00670ED6"/>
    <w:rsid w:val="006966B0"/>
    <w:rsid w:val="006B39DD"/>
    <w:rsid w:val="007311C6"/>
    <w:rsid w:val="00735EC8"/>
    <w:rsid w:val="00791181"/>
    <w:rsid w:val="007C1752"/>
    <w:rsid w:val="008136DD"/>
    <w:rsid w:val="0089420D"/>
    <w:rsid w:val="008A1A24"/>
    <w:rsid w:val="008E3616"/>
    <w:rsid w:val="008E6B19"/>
    <w:rsid w:val="009008CE"/>
    <w:rsid w:val="009077FD"/>
    <w:rsid w:val="009142C0"/>
    <w:rsid w:val="009A345B"/>
    <w:rsid w:val="009B229B"/>
    <w:rsid w:val="009B269A"/>
    <w:rsid w:val="009D3C24"/>
    <w:rsid w:val="00A10806"/>
    <w:rsid w:val="00B15299"/>
    <w:rsid w:val="00B23B22"/>
    <w:rsid w:val="00B73E8B"/>
    <w:rsid w:val="00BC4D2C"/>
    <w:rsid w:val="00C41812"/>
    <w:rsid w:val="00C47CB4"/>
    <w:rsid w:val="00C5115F"/>
    <w:rsid w:val="00C9231C"/>
    <w:rsid w:val="00D25162"/>
    <w:rsid w:val="00DB4614"/>
    <w:rsid w:val="00DF05A0"/>
    <w:rsid w:val="00E53CAE"/>
    <w:rsid w:val="00F23CBC"/>
    <w:rsid w:val="00F71B0C"/>
    <w:rsid w:val="00F77B6F"/>
    <w:rsid w:val="00FF3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5BDC9"/>
  <w15:docId w15:val="{F01EB7F6-B6AA-484F-8DBC-37BF5425C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18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1">
    <w:name w:val="Заголовок 31"/>
    <w:basedOn w:val="Normal"/>
    <w:next w:val="BodyText"/>
    <w:uiPriority w:val="1"/>
    <w:qFormat/>
    <w:rsid w:val="00C41812"/>
    <w:pPr>
      <w:keepNext/>
      <w:suppressAutoHyphens/>
      <w:spacing w:before="140" w:after="120" w:line="240" w:lineRule="auto"/>
      <w:outlineLvl w:val="2"/>
    </w:pPr>
    <w:rPr>
      <w:rFonts w:ascii="Liberation Sans" w:eastAsia="DejaVu Sans" w:hAnsi="Liberation Sans" w:cs="FreeSans"/>
      <w:b/>
      <w:bCs/>
      <w:kern w:val="2"/>
      <w:sz w:val="28"/>
      <w:szCs w:val="28"/>
      <w:lang w:val="uk-UA" w:eastAsia="zh-CN" w:bidi="hi-IN"/>
    </w:rPr>
  </w:style>
  <w:style w:type="paragraph" w:customStyle="1" w:styleId="docdata">
    <w:name w:val="docdata"/>
    <w:aliases w:val="docy,v5,1720,baiaagaaboqcaaad8qqaaax/baaaaaaaaaaaaaaaaaaaaaaaaaaaaaaaaaaaaaaaaaaaaaaaaaaaaaaaaaaaaaaaaaaaaaaaaaaaaaaaaaaaaaaaaaaaaaaaaaaaaaaaaaaaaaaaaaaaaaaaaaaaaaaaaaaaaaaaaaaaaaaaaaaaaaaaaaaaaaaaaaaaaaaaaaaaaaaaaaaaaaaaaaaaaaaaaaaaaaaaaaaaaaaa"/>
    <w:basedOn w:val="Normal"/>
    <w:rsid w:val="00C418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C41812"/>
    <w:pPr>
      <w:suppressAutoHyphens/>
      <w:spacing w:after="0" w:line="240" w:lineRule="auto"/>
      <w:ind w:left="720"/>
      <w:contextualSpacing/>
    </w:pPr>
    <w:rPr>
      <w:rFonts w:ascii="Times New Roman" w:eastAsia="Times New Roman" w:hAnsi="Times New Roman" w:cs="Calibri"/>
      <w:sz w:val="28"/>
      <w:szCs w:val="24"/>
      <w:lang w:val="uk-UA" w:eastAsia="ar-SA"/>
    </w:rPr>
  </w:style>
  <w:style w:type="paragraph" w:customStyle="1" w:styleId="Default">
    <w:name w:val="Default"/>
    <w:rsid w:val="00C4181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uk-UA"/>
    </w:rPr>
  </w:style>
  <w:style w:type="paragraph" w:styleId="BodyText">
    <w:name w:val="Body Text"/>
    <w:basedOn w:val="Normal"/>
    <w:link w:val="BodyTextChar"/>
    <w:uiPriority w:val="99"/>
    <w:semiHidden/>
    <w:unhideWhenUsed/>
    <w:rsid w:val="00C4181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41812"/>
  </w:style>
  <w:style w:type="paragraph" w:customStyle="1" w:styleId="a">
    <w:name w:val="Абзац списка"/>
    <w:basedOn w:val="Normal"/>
    <w:rsid w:val="00102E06"/>
    <w:pPr>
      <w:suppressAutoHyphens/>
      <w:spacing w:line="252" w:lineRule="auto"/>
      <w:ind w:left="720"/>
      <w:contextualSpacing/>
    </w:pPr>
    <w:rPr>
      <w:rFonts w:ascii="Calibri" w:eastAsia="Calibri" w:hAnsi="Calibri" w:cs="Arial"/>
      <w:lang w:val="en-US" w:eastAsia="zh-CN" w:bidi="he-IL"/>
    </w:rPr>
  </w:style>
  <w:style w:type="paragraph" w:styleId="NormalWeb">
    <w:name w:val="Normal (Web)"/>
    <w:basedOn w:val="Normal"/>
    <w:uiPriority w:val="99"/>
    <w:semiHidden/>
    <w:unhideWhenUsed/>
    <w:rsid w:val="001F76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nhideWhenUsed/>
    <w:rsid w:val="00610C76"/>
    <w:rPr>
      <w:color w:val="0000FF"/>
      <w:u w:val="single"/>
    </w:rPr>
  </w:style>
  <w:style w:type="paragraph" w:styleId="BodyTextIndent">
    <w:name w:val="Body Text Indent"/>
    <w:basedOn w:val="Normal"/>
    <w:link w:val="BodyTextIndentChar"/>
    <w:uiPriority w:val="99"/>
    <w:unhideWhenUsed/>
    <w:rsid w:val="003368B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3368B8"/>
  </w:style>
  <w:style w:type="character" w:styleId="FollowedHyperlink">
    <w:name w:val="FollowedHyperlink"/>
    <w:basedOn w:val="DefaultParagraphFont"/>
    <w:uiPriority w:val="99"/>
    <w:semiHidden/>
    <w:unhideWhenUsed/>
    <w:rsid w:val="005312B9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8E6B1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24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Шаблон інфопакета ENGLISH.docx</Template>
  <TotalTime>1</TotalTime>
  <Pages>1</Pages>
  <Words>136</Words>
  <Characters>779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Sergiy Fokin Fokin</dc:creator>
  <cp:keywords/>
  <dc:description/>
  <cp:lastModifiedBy>Sergiy Fokin Fokin</cp:lastModifiedBy>
  <cp:revision>2</cp:revision>
  <dcterms:created xsi:type="dcterms:W3CDTF">2024-10-04T17:07:00Z</dcterms:created>
  <dcterms:modified xsi:type="dcterms:W3CDTF">2024-10-04T17:07:00Z</dcterms:modified>
</cp:coreProperties>
</file>