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7563" w14:textId="6F3BD69D" w:rsidR="00C67DC5" w:rsidRDefault="00660BD7">
      <w:pPr>
        <w:widowControl w:val="0"/>
        <w:spacing w:after="0" w:line="240" w:lineRule="auto"/>
        <w:ind w:left="10" w:right="24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КИЇВСЬКИЙ НАЦІОНАЛЬНИЙ УНІВЕРСИТЕТ </w:t>
      </w:r>
      <w:bookmarkStart w:id="0" w:name="__UnoMark__1770_624478663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ІМЕНІ ТАРАСА ШЕВЧЕНКА</w:t>
      </w:r>
    </w:p>
    <w:p w14:paraId="706E3D04" w14:textId="77777777" w:rsidR="00C67DC5" w:rsidRDefault="00C67DC5">
      <w:pPr>
        <w:widowControl w:val="0"/>
        <w:spacing w:after="0" w:line="240" w:lineRule="auto"/>
        <w:ind w:left="10" w:right="1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_UnoMark__221182_1105872845"/>
      <w:bookmarkStart w:id="2" w:name="__UnoMark__10108_624478663"/>
      <w:bookmarkStart w:id="3" w:name="__UnoMark__125989_3186205902"/>
      <w:bookmarkStart w:id="4" w:name="__UnoMark__126208_3186205902"/>
      <w:bookmarkStart w:id="5" w:name="__UnoMark__11439_624478663"/>
      <w:bookmarkStart w:id="6" w:name="__UnoMark__8972_624478663"/>
      <w:bookmarkStart w:id="7" w:name="__UnoMark__1771_624478663"/>
      <w:bookmarkStart w:id="8" w:name="__UnoMark__9201_624478663"/>
      <w:bookmarkStart w:id="9" w:name="__UnoMark__7142_624478663"/>
      <w:bookmarkStart w:id="10" w:name="__UnoMark__9430_624478663"/>
      <w:bookmarkStart w:id="11" w:name="__UnoMark__125769_3186205902"/>
      <w:bookmarkStart w:id="12" w:name="__UnoMark__10776_624478663"/>
      <w:bookmarkStart w:id="13" w:name="__UnoMark__10996_624478663"/>
      <w:bookmarkStart w:id="14" w:name="__UnoMark__220750_1105872845"/>
      <w:bookmarkStart w:id="15" w:name="__UnoMark__11217_624478663"/>
      <w:bookmarkStart w:id="16" w:name="__UnoMark__9657_624478663"/>
      <w:bookmarkStart w:id="17" w:name="__UnoMark__9883_624478663"/>
      <w:bookmarkStart w:id="18" w:name="__UnoMark__220965_1105872845"/>
      <w:bookmarkStart w:id="19" w:name="__UnoMark__7372_624478663"/>
      <w:bookmarkStart w:id="20" w:name="__UnoMark__10332_624478663"/>
      <w:bookmarkStart w:id="21" w:name="__UnoMark__10555_62447866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027AB6D" w14:textId="77777777" w:rsidR="00C67DC5" w:rsidRDefault="00660BD7">
      <w:pPr>
        <w:widowControl w:val="0"/>
        <w:spacing w:after="0" w:line="240" w:lineRule="auto"/>
        <w:ind w:left="10" w:right="14"/>
        <w:jc w:val="center"/>
      </w:pPr>
      <w:bookmarkStart w:id="22" w:name="__UnoMark__221183_1105872845"/>
      <w:bookmarkStart w:id="23" w:name="__UnoMark__126209_3186205902"/>
      <w:bookmarkStart w:id="24" w:name="__UnoMark__9202_624478663"/>
      <w:bookmarkStart w:id="25" w:name="__UnoMark__9431_624478663"/>
      <w:bookmarkStart w:id="26" w:name="__UnoMark__8973_624478663"/>
      <w:bookmarkStart w:id="27" w:name="__UnoMark__6230_624478663"/>
      <w:bookmarkStart w:id="28" w:name="__UnoMark__10777_624478663"/>
      <w:bookmarkStart w:id="29" w:name="__UnoMark__125770_3186205902"/>
      <w:bookmarkStart w:id="30" w:name="__UnoMark__125990_3186205902"/>
      <w:bookmarkStart w:id="31" w:name="__UnoMark__1772_624478663"/>
      <w:bookmarkStart w:id="32" w:name="__UnoMark__10109_624478663"/>
      <w:bookmarkStart w:id="33" w:name="__UnoMark__11440_624478663"/>
      <w:bookmarkStart w:id="34" w:name="__UnoMark__11218_624478663"/>
      <w:bookmarkStart w:id="35" w:name="__UnoMark__10997_624478663"/>
      <w:bookmarkStart w:id="36" w:name="__UnoMark__10556_624478663"/>
      <w:bookmarkStart w:id="37" w:name="__UnoMark__9884_624478663"/>
      <w:bookmarkStart w:id="38" w:name="__UnoMark__10333_624478663"/>
      <w:bookmarkStart w:id="39" w:name="__UnoMark__4223_624478663"/>
      <w:bookmarkStart w:id="40" w:name="__UnoMark__220751_1105872845"/>
      <w:bookmarkStart w:id="41" w:name="__UnoMark__220966_1105872845"/>
      <w:bookmarkStart w:id="42" w:name="__UnoMark__9658_624478663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Fonts w:ascii="Times New Roman" w:eastAsia="Times New Roman" w:hAnsi="Times New Roman" w:cs="Times New Roman"/>
          <w:b/>
          <w:sz w:val="26"/>
          <w:szCs w:val="26"/>
        </w:rPr>
        <w:t>Навчально-науковий інститут філології</w:t>
      </w:r>
    </w:p>
    <w:p w14:paraId="1CE860DF" w14:textId="77777777" w:rsidR="00C67DC5" w:rsidRDefault="00C67DC5">
      <w:pPr>
        <w:widowControl w:val="0"/>
        <w:spacing w:after="0" w:line="240" w:lineRule="auto"/>
        <w:ind w:left="23" w:right="32" w:hanging="10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43" w:name="__UnoMark__221184_1105872845"/>
      <w:bookmarkStart w:id="44" w:name="__UnoMark__9659_624478663"/>
      <w:bookmarkStart w:id="45" w:name="__UnoMark__8974_624478663"/>
      <w:bookmarkStart w:id="46" w:name="__UnoMark__10998_624478663"/>
      <w:bookmarkStart w:id="47" w:name="__UnoMark__126210_3186205902"/>
      <w:bookmarkStart w:id="48" w:name="__UnoMark__125771_3186205902"/>
      <w:bookmarkStart w:id="49" w:name="__UnoMark__10557_624478663"/>
      <w:bookmarkStart w:id="50" w:name="__UnoMark__125991_3186205902"/>
      <w:bookmarkStart w:id="51" w:name="__UnoMark__1773_624478663"/>
      <w:bookmarkStart w:id="52" w:name="__UnoMark__7144_624478663"/>
      <w:bookmarkStart w:id="53" w:name="__UnoMark__11219_624478663"/>
      <w:bookmarkStart w:id="54" w:name="__UnoMark__10778_624478663"/>
      <w:bookmarkStart w:id="55" w:name="__UnoMark__9203_624478663"/>
      <w:bookmarkStart w:id="56" w:name="__UnoMark__220752_1105872845"/>
      <w:bookmarkStart w:id="57" w:name="__UnoMark__11441_624478663"/>
      <w:bookmarkStart w:id="58" w:name="__UnoMark__220967_1105872845"/>
      <w:bookmarkStart w:id="59" w:name="__UnoMark__9432_624478663"/>
      <w:bookmarkStart w:id="60" w:name="__UnoMark__9885_624478663"/>
      <w:bookmarkStart w:id="61" w:name="__UnoMark__10110_624478663"/>
      <w:bookmarkStart w:id="62" w:name="__UnoMark__10334_624478663"/>
      <w:bookmarkStart w:id="63" w:name="__UnoMark__6459_624478663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19D9108C" w14:textId="77777777" w:rsidR="00C67DC5" w:rsidRDefault="00660BD7">
      <w:pPr>
        <w:widowControl w:val="0"/>
        <w:spacing w:after="0" w:line="240" w:lineRule="auto"/>
        <w:ind w:left="23" w:right="32" w:hanging="10"/>
        <w:jc w:val="center"/>
      </w:pPr>
      <w:bookmarkStart w:id="64" w:name="__UnoMark__221185_1105872845"/>
      <w:bookmarkStart w:id="65" w:name="__UnoMark__8975_624478663"/>
      <w:bookmarkStart w:id="66" w:name="__UnoMark__1774_624478663"/>
      <w:bookmarkStart w:id="67" w:name="__UnoMark__125992_3186205902"/>
      <w:bookmarkStart w:id="68" w:name="__UnoMark__126211_3186205902"/>
      <w:bookmarkStart w:id="69" w:name="__UnoMark__9660_624478663"/>
      <w:bookmarkStart w:id="70" w:name="__UnoMark__9433_624478663"/>
      <w:bookmarkStart w:id="71" w:name="__UnoMark__10111_624478663"/>
      <w:bookmarkStart w:id="72" w:name="__UnoMark__9886_624478663"/>
      <w:bookmarkStart w:id="73" w:name="__UnoMark__9204_624478663"/>
      <w:bookmarkStart w:id="74" w:name="__UnoMark__10558_624478663"/>
      <w:bookmarkStart w:id="75" w:name="__UnoMark__10999_624478663"/>
      <w:bookmarkStart w:id="76" w:name="__UnoMark__220968_1105872845"/>
      <w:bookmarkStart w:id="77" w:name="__UnoMark__220753_1105872845"/>
      <w:bookmarkStart w:id="78" w:name="__UnoMark__10335_624478663"/>
      <w:bookmarkStart w:id="79" w:name="__UnoMark__11442_624478663"/>
      <w:bookmarkStart w:id="80" w:name="__UnoMark__11220_624478663"/>
      <w:bookmarkStart w:id="81" w:name="__UnoMark__10779_624478663"/>
      <w:bookmarkStart w:id="82" w:name="__UnoMark__125772_3186205902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r>
        <w:rPr>
          <w:rFonts w:ascii="Times New Roman" w:eastAsia="Times New Roman" w:hAnsi="Times New Roman" w:cs="Times New Roman"/>
          <w:sz w:val="26"/>
          <w:szCs w:val="26"/>
        </w:rPr>
        <w:t>Кафедра теорії та практики перекладу романських мов імені Миколи Зерова</w:t>
      </w:r>
    </w:p>
    <w:p w14:paraId="375C93EA" w14:textId="77777777" w:rsidR="00C67DC5" w:rsidRDefault="00C67DC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83" w:name="__UnoMark__221186_1105872845"/>
      <w:bookmarkStart w:id="84" w:name="__UnoMark__9887_624478663"/>
      <w:bookmarkStart w:id="85" w:name="__UnoMark__9661_624478663"/>
      <w:bookmarkStart w:id="86" w:name="__UnoMark__126212_3186205902"/>
      <w:bookmarkStart w:id="87" w:name="__UnoMark__125993_3186205902"/>
      <w:bookmarkStart w:id="88" w:name="__UnoMark__1775_624478663"/>
      <w:bookmarkStart w:id="89" w:name="__UnoMark__8976_624478663"/>
      <w:bookmarkStart w:id="90" w:name="__UnoMark__9434_624478663"/>
      <w:bookmarkStart w:id="91" w:name="__UnoMark__10336_624478663"/>
      <w:bookmarkStart w:id="92" w:name="__UnoMark__11221_624478663"/>
      <w:bookmarkStart w:id="93" w:name="__UnoMark__10112_624478663"/>
      <w:bookmarkStart w:id="94" w:name="__UnoMark__125773_3186205902"/>
      <w:bookmarkStart w:id="95" w:name="__UnoMark__10559_624478663"/>
      <w:bookmarkStart w:id="96" w:name="__UnoMark__10780_624478663"/>
      <w:bookmarkStart w:id="97" w:name="__UnoMark__11000_624478663"/>
      <w:bookmarkStart w:id="98" w:name="__UnoMark__9205_624478663"/>
      <w:bookmarkStart w:id="99" w:name="__UnoMark__220754_1105872845"/>
      <w:bookmarkStart w:id="100" w:name="__UnoMark__220969_1105872845"/>
      <w:bookmarkStart w:id="101" w:name="__UnoMark__11443_624478663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75A355AA" w14:textId="77777777" w:rsidR="00C67DC5" w:rsidRDefault="00660BD7">
      <w:pPr>
        <w:widowControl w:val="0"/>
        <w:spacing w:after="0" w:line="240" w:lineRule="auto"/>
        <w:jc w:val="right"/>
      </w:pPr>
      <w:bookmarkStart w:id="102" w:name="__UnoMark__221187_1105872845"/>
      <w:bookmarkStart w:id="103" w:name="__UnoMark__10113_624478663"/>
      <w:bookmarkStart w:id="104" w:name="__UnoMark__10781_624478663"/>
      <w:bookmarkStart w:id="105" w:name="__UnoMark__125774_3186205902"/>
      <w:bookmarkStart w:id="106" w:name="__UnoMark__9435_624478663"/>
      <w:bookmarkStart w:id="107" w:name="__UnoMark__6462_624478663"/>
      <w:bookmarkStart w:id="108" w:name="__UnoMark__9662_624478663"/>
      <w:bookmarkStart w:id="109" w:name="__UnoMark__126213_3186205902"/>
      <w:bookmarkStart w:id="110" w:name="__UnoMark__8977_624478663"/>
      <w:bookmarkStart w:id="111" w:name="__UnoMark__9206_624478663"/>
      <w:bookmarkStart w:id="112" w:name="__UnoMark__11001_624478663"/>
      <w:bookmarkStart w:id="113" w:name="__UnoMark__10560_624478663"/>
      <w:bookmarkStart w:id="114" w:name="__UnoMark__220755_1105872845"/>
      <w:bookmarkStart w:id="115" w:name="__UnoMark__11222_624478663"/>
      <w:bookmarkStart w:id="116" w:name="__UnoMark__9888_624478663"/>
      <w:bookmarkStart w:id="117" w:name="__UnoMark__125994_3186205902"/>
      <w:bookmarkStart w:id="118" w:name="__UnoMark__220970_1105872845"/>
      <w:bookmarkStart w:id="119" w:name="__UnoMark__11444_624478663"/>
      <w:bookmarkStart w:id="120" w:name="__UnoMark__10337_624478663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r>
        <w:rPr>
          <w:rFonts w:ascii="Times New Roman" w:eastAsia="Times New Roman" w:hAnsi="Times New Roman" w:cs="Times New Roman"/>
          <w:sz w:val="26"/>
          <w:szCs w:val="26"/>
        </w:rPr>
        <w:t>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ЗАТВЕРДЖУЮ</w:t>
      </w:r>
      <w:r>
        <w:rPr>
          <w:rFonts w:ascii="Times New Roman" w:eastAsia="Times New Roman" w:hAnsi="Times New Roman" w:cs="Times New Roman"/>
          <w:sz w:val="26"/>
          <w:szCs w:val="26"/>
        </w:rPr>
        <w:t>»</w:t>
      </w:r>
    </w:p>
    <w:p w14:paraId="161A5CE9" w14:textId="77777777" w:rsidR="00C67DC5" w:rsidRDefault="00660BD7">
      <w:pPr>
        <w:widowControl w:val="0"/>
        <w:spacing w:after="0" w:line="240" w:lineRule="auto"/>
        <w:jc w:val="right"/>
      </w:pPr>
      <w:bookmarkStart w:id="121" w:name="__UnoMark__221188_1105872845"/>
      <w:bookmarkStart w:id="122" w:name="__UnoMark__11445_624478663"/>
      <w:bookmarkStart w:id="123" w:name="__UnoMark__9436_624478663"/>
      <w:bookmarkStart w:id="124" w:name="__UnoMark__10114_624478663"/>
      <w:bookmarkStart w:id="125" w:name="__UnoMark__10338_624478663"/>
      <w:bookmarkStart w:id="126" w:name="__UnoMark__9889_624478663"/>
      <w:bookmarkStart w:id="127" w:name="__UnoMark__126214_3186205902"/>
      <w:bookmarkStart w:id="128" w:name="__UnoMark__125775_3186205902"/>
      <w:bookmarkStart w:id="129" w:name="__UnoMark__9663_624478663"/>
      <w:bookmarkStart w:id="130" w:name="__UnoMark__10561_624478663"/>
      <w:bookmarkStart w:id="131" w:name="__UnoMark__11002_624478663"/>
      <w:bookmarkStart w:id="132" w:name="__UnoMark__220971_1105872845"/>
      <w:bookmarkStart w:id="133" w:name="__UnoMark__220756_1105872845"/>
      <w:bookmarkStart w:id="134" w:name="__UnoMark__11223_624478663"/>
      <w:bookmarkStart w:id="135" w:name="__UnoMark__8978_624478663"/>
      <w:bookmarkStart w:id="136" w:name="__UnoMark__9207_624478663"/>
      <w:bookmarkStart w:id="137" w:name="__UnoMark__125995_3186205902"/>
      <w:bookmarkStart w:id="138" w:name="__UnoMark__10782_624478663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>
        <w:rPr>
          <w:rFonts w:ascii="Times New Roman" w:eastAsia="Times New Roman" w:hAnsi="Times New Roman" w:cs="Times New Roman"/>
          <w:sz w:val="26"/>
          <w:szCs w:val="26"/>
        </w:rPr>
        <w:t xml:space="preserve">Заступник директора </w:t>
      </w:r>
    </w:p>
    <w:p w14:paraId="0C6B1DC1" w14:textId="77777777" w:rsidR="00C67DC5" w:rsidRDefault="00660BD7">
      <w:pPr>
        <w:widowControl w:val="0"/>
        <w:spacing w:after="0" w:line="240" w:lineRule="auto"/>
        <w:jc w:val="right"/>
      </w:pPr>
      <w:bookmarkStart w:id="139" w:name="__UnoMark__221189_1105872845"/>
      <w:bookmarkStart w:id="140" w:name="__UnoMark__10562_624478663"/>
      <w:bookmarkStart w:id="141" w:name="__UnoMark__10339_624478663"/>
      <w:bookmarkStart w:id="142" w:name="__UnoMark__9208_624478663"/>
      <w:bookmarkStart w:id="143" w:name="__UnoMark__8979_624478663"/>
      <w:bookmarkStart w:id="144" w:name="__UnoMark__9890_624478663"/>
      <w:bookmarkStart w:id="145" w:name="__UnoMark__9437_624478663"/>
      <w:bookmarkStart w:id="146" w:name="__UnoMark__11003_624478663"/>
      <w:bookmarkStart w:id="147" w:name="__UnoMark__126215_3186205902"/>
      <w:bookmarkStart w:id="148" w:name="__UnoMark__125996_3186205902"/>
      <w:bookmarkStart w:id="149" w:name="__UnoMark__9664_624478663"/>
      <w:bookmarkStart w:id="150" w:name="__UnoMark__10115_624478663"/>
      <w:bookmarkStart w:id="151" w:name="__UnoMark__11224_624478663"/>
      <w:bookmarkStart w:id="152" w:name="__UnoMark__11446_624478663"/>
      <w:bookmarkStart w:id="153" w:name="__UnoMark__220972_1105872845"/>
      <w:bookmarkStart w:id="154" w:name="__UnoMark__10783_624478663"/>
      <w:bookmarkStart w:id="155" w:name="__UnoMark__220757_1105872845"/>
      <w:bookmarkStart w:id="156" w:name="__UnoMark__125776_3186205902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>
        <w:rPr>
          <w:rFonts w:ascii="Times New Roman" w:eastAsia="Times New Roman" w:hAnsi="Times New Roman" w:cs="Times New Roman"/>
          <w:sz w:val="26"/>
          <w:szCs w:val="26"/>
        </w:rPr>
        <w:t>з навчально-методичної роботи (західний напрямок)</w:t>
      </w:r>
    </w:p>
    <w:p w14:paraId="0461370E" w14:textId="77777777" w:rsidR="00C67DC5" w:rsidRDefault="00C67DC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bookmarkStart w:id="157" w:name="__UnoMark__221190_1105872845"/>
      <w:bookmarkStart w:id="158" w:name="__UnoMark__126216_3186205902"/>
      <w:bookmarkStart w:id="159" w:name="__UnoMark__11225_624478663"/>
      <w:bookmarkStart w:id="160" w:name="__UnoMark__11447_624478663"/>
      <w:bookmarkStart w:id="161" w:name="__UnoMark__125777_3186205902"/>
      <w:bookmarkStart w:id="162" w:name="__UnoMark__125997_3186205902"/>
      <w:bookmarkStart w:id="163" w:name="__UnoMark__220758_1105872845"/>
      <w:bookmarkStart w:id="164" w:name="__UnoMark__220973_1105872845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2089C192" w14:textId="0AF586E8" w:rsidR="00C67DC5" w:rsidRDefault="00660BD7">
      <w:pPr>
        <w:widowControl w:val="0"/>
        <w:spacing w:after="0" w:line="240" w:lineRule="auto"/>
        <w:jc w:val="right"/>
      </w:pPr>
      <w:bookmarkStart w:id="165" w:name="__UnoMark__221191_1105872845"/>
      <w:bookmarkStart w:id="166" w:name="__UnoMark__125778_3186205902"/>
      <w:bookmarkStart w:id="167" w:name="__UnoMark__8980_624478663"/>
      <w:bookmarkStart w:id="168" w:name="__UnoMark__6921_624478663"/>
      <w:bookmarkStart w:id="169" w:name="__UnoMark__9438_624478663"/>
      <w:bookmarkStart w:id="170" w:name="__UnoMark__6010_624478663"/>
      <w:bookmarkStart w:id="171" w:name="__UnoMark__9209_624478663"/>
      <w:bookmarkStart w:id="172" w:name="__UnoMark__9891_624478663"/>
      <w:bookmarkStart w:id="173" w:name="__UnoMark__9665_624478663"/>
      <w:bookmarkStart w:id="174" w:name="__UnoMark__125998_3186205902"/>
      <w:bookmarkStart w:id="175" w:name="__UnoMark__11004_624478663"/>
      <w:bookmarkStart w:id="176" w:name="__UnoMark__11226_624478663"/>
      <w:bookmarkStart w:id="177" w:name="__UnoMark__220974_1105872845"/>
      <w:bookmarkStart w:id="178" w:name="__UnoMark__220759_1105872845"/>
      <w:bookmarkStart w:id="179" w:name="__UnoMark__11448_624478663"/>
      <w:bookmarkStart w:id="180" w:name="__UnoMark__126217_3186205902"/>
      <w:bookmarkStart w:id="181" w:name="__UnoMark__10340_624478663"/>
      <w:bookmarkStart w:id="182" w:name="__UnoMark__10563_624478663"/>
      <w:bookmarkStart w:id="183" w:name="__UnoMark__10784_624478663"/>
      <w:bookmarkStart w:id="184" w:name="__UnoMark__10116_624478663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r>
        <w:rPr>
          <w:rFonts w:ascii="Times New Roman" w:eastAsia="Times New Roman" w:hAnsi="Times New Roman" w:cs="Times New Roman"/>
          <w:sz w:val="26"/>
          <w:szCs w:val="26"/>
        </w:rPr>
        <w:t>__________</w:t>
      </w:r>
      <w:r w:rsidR="005E73A0" w:rsidRPr="005E73A0">
        <w:rPr>
          <w:rFonts w:ascii="Times New Roman" w:eastAsia="Times New Roman" w:hAnsi="Times New Roman" w:cs="Times New Roman"/>
          <w:color w:val="000000"/>
        </w:rPr>
        <w:t xml:space="preserve"> </w:t>
      </w:r>
      <w:r w:rsidR="005E73A0">
        <w:rPr>
          <w:rFonts w:ascii="Times New Roman" w:eastAsia="Times New Roman" w:hAnsi="Times New Roman" w:cs="Times New Roman"/>
          <w:color w:val="000000"/>
        </w:rPr>
        <w:t>Сергій СКРИЛЬНИК</w:t>
      </w:r>
    </w:p>
    <w:p w14:paraId="5FD3BB54" w14:textId="77777777" w:rsidR="00C67DC5" w:rsidRDefault="00660BD7">
      <w:pPr>
        <w:widowControl w:val="0"/>
        <w:spacing w:after="0" w:line="240" w:lineRule="auto"/>
        <w:jc w:val="right"/>
      </w:pPr>
      <w:bookmarkStart w:id="185" w:name="__UnoMark__221192_1105872845"/>
      <w:bookmarkStart w:id="186" w:name="__UnoMark__126218_3186205902"/>
      <w:bookmarkStart w:id="187" w:name="__UnoMark__8981_624478663"/>
      <w:bookmarkStart w:id="188" w:name="__UnoMark__9666_624478663"/>
      <w:bookmarkStart w:id="189" w:name="__UnoMark__9210_624478663"/>
      <w:bookmarkStart w:id="190" w:name="__UnoMark__9439_624478663"/>
      <w:bookmarkStart w:id="191" w:name="__UnoMark__125779_3186205902"/>
      <w:bookmarkStart w:id="192" w:name="__UnoMark__10564_624478663"/>
      <w:bookmarkStart w:id="193" w:name="__UnoMark__9892_624478663"/>
      <w:bookmarkStart w:id="194" w:name="__UnoMark__125999_3186205902"/>
      <w:bookmarkStart w:id="195" w:name="__UnoMark__11006_624478663"/>
      <w:bookmarkStart w:id="196" w:name="__UnoMark__10785_624478663"/>
      <w:bookmarkStart w:id="197" w:name="__UnoMark__11449_624478663"/>
      <w:bookmarkStart w:id="198" w:name="__UnoMark__11228_624478663"/>
      <w:bookmarkStart w:id="199" w:name="__UnoMark__10341_624478663"/>
      <w:bookmarkStart w:id="200" w:name="__UnoMark__220760_1105872845"/>
      <w:bookmarkStart w:id="201" w:name="__UnoMark__220975_1105872845"/>
      <w:bookmarkStart w:id="202" w:name="__UnoMark__10117_624478663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r>
        <w:rPr>
          <w:rFonts w:ascii="Times New Roman" w:eastAsia="Times New Roman" w:hAnsi="Times New Roman" w:cs="Times New Roman"/>
          <w:sz w:val="26"/>
          <w:szCs w:val="26"/>
        </w:rPr>
        <w:t>«_____» ___________20_____ року</w:t>
      </w:r>
    </w:p>
    <w:p w14:paraId="58C675AF" w14:textId="77777777" w:rsidR="00C67DC5" w:rsidRDefault="00C67DC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03" w:name="__UnoMark__221193_1105872845"/>
      <w:bookmarkStart w:id="204" w:name="__UnoMark__9667_624478663"/>
      <w:bookmarkStart w:id="205" w:name="__UnoMark__126219_3186205902"/>
      <w:bookmarkStart w:id="206" w:name="__UnoMark__11450_624478663"/>
      <w:bookmarkStart w:id="207" w:name="__UnoMark__125780_3186205902"/>
      <w:bookmarkStart w:id="208" w:name="__UnoMark__5786_624478663"/>
      <w:bookmarkStart w:id="209" w:name="__UnoMark__8982_624478663"/>
      <w:bookmarkStart w:id="210" w:name="__UnoMark__9211_624478663"/>
      <w:bookmarkStart w:id="211" w:name="__UnoMark__10118_624478663"/>
      <w:bookmarkStart w:id="212" w:name="__UnoMark__9440_624478663"/>
      <w:bookmarkStart w:id="213" w:name="__UnoMark__126000_3186205902"/>
      <w:bookmarkStart w:id="214" w:name="__UnoMark__10786_624478663"/>
      <w:bookmarkStart w:id="215" w:name="__UnoMark__220976_1105872845"/>
      <w:bookmarkStart w:id="216" w:name="__UnoMark__220761_1105872845"/>
      <w:bookmarkStart w:id="217" w:name="__UnoMark__11007_624478663"/>
      <w:bookmarkStart w:id="218" w:name="__UnoMark__11229_624478663"/>
      <w:bookmarkStart w:id="219" w:name="__UnoMark__9893_624478663"/>
      <w:bookmarkStart w:id="220" w:name="__UnoMark__10342_624478663"/>
      <w:bookmarkStart w:id="221" w:name="__UnoMark__10565_624478663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14:paraId="47D7DDBE" w14:textId="77777777" w:rsidR="00C67DC5" w:rsidRDefault="00660BD7">
      <w:pPr>
        <w:widowControl w:val="0"/>
        <w:spacing w:after="0" w:line="240" w:lineRule="auto"/>
        <w:ind w:left="142"/>
        <w:jc w:val="center"/>
      </w:pPr>
      <w:bookmarkStart w:id="222" w:name="__UnoMark__221194_1105872845"/>
      <w:bookmarkStart w:id="223" w:name="__UnoMark__8983_624478663"/>
      <w:bookmarkStart w:id="224" w:name="__UnoMark__9894_624478663"/>
      <w:bookmarkStart w:id="225" w:name="__UnoMark__9212_624478663"/>
      <w:bookmarkStart w:id="226" w:name="__UnoMark__9668_624478663"/>
      <w:bookmarkStart w:id="227" w:name="__UnoMark__126220_3186205902"/>
      <w:bookmarkStart w:id="228" w:name="__UnoMark__126001_3186205902"/>
      <w:bookmarkStart w:id="229" w:name="__UnoMark__9441_624478663"/>
      <w:bookmarkStart w:id="230" w:name="__UnoMark__10566_624478663"/>
      <w:bookmarkStart w:id="231" w:name="__UnoMark__11451_624478663"/>
      <w:bookmarkStart w:id="232" w:name="__UnoMark__125781_3186205902"/>
      <w:bookmarkStart w:id="233" w:name="__UnoMark__10343_624478663"/>
      <w:bookmarkStart w:id="234" w:name="__UnoMark__10787_624478663"/>
      <w:bookmarkStart w:id="235" w:name="__UnoMark__11008_624478663"/>
      <w:bookmarkStart w:id="236" w:name="__UnoMark__11230_624478663"/>
      <w:bookmarkStart w:id="237" w:name="__UnoMark__7153_624478663"/>
      <w:bookmarkStart w:id="238" w:name="__UnoMark__220762_1105872845"/>
      <w:bookmarkStart w:id="239" w:name="__UnoMark__220977_1105872845"/>
      <w:bookmarkStart w:id="240" w:name="__UnoMark__10119_624478663"/>
      <w:bookmarkStart w:id="241" w:name="__UnoMark__221195_1105872845"/>
      <w:bookmarkStart w:id="242" w:name="__UnoMark__11009_624478663"/>
      <w:bookmarkStart w:id="243" w:name="__UnoMark__9442_624478663"/>
      <w:bookmarkStart w:id="244" w:name="__UnoMark__8984_624478663"/>
      <w:bookmarkStart w:id="245" w:name="__UnoMark__9213_624478663"/>
      <w:bookmarkStart w:id="246" w:name="__UnoMark__9669_624478663"/>
      <w:bookmarkStart w:id="247" w:name="__UnoMark__10788_624478663"/>
      <w:bookmarkStart w:id="248" w:name="__UnoMark__4007_624478663"/>
      <w:bookmarkStart w:id="249" w:name="__UnoMark__5339_624478663"/>
      <w:bookmarkStart w:id="250" w:name="__UnoMark__126221_3186205902"/>
      <w:bookmarkStart w:id="251" w:name="__UnoMark__10344_624478663"/>
      <w:bookmarkStart w:id="252" w:name="__UnoMark__11231_624478663"/>
      <w:bookmarkStart w:id="253" w:name="__UnoMark__126002_3186205902"/>
      <w:bookmarkStart w:id="254" w:name="__UnoMark__220763_1105872845"/>
      <w:bookmarkStart w:id="255" w:name="__UnoMark__11452_624478663"/>
      <w:bookmarkStart w:id="256" w:name="__UnoMark__10567_624478663"/>
      <w:bookmarkStart w:id="257" w:name="__UnoMark__220978_1105872845"/>
      <w:bookmarkStart w:id="258" w:name="__UnoMark__125782_3186205902"/>
      <w:bookmarkStart w:id="259" w:name="__UnoMark__10120_624478663"/>
      <w:bookmarkStart w:id="260" w:name="__UnoMark__9895_624478663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r>
        <w:rPr>
          <w:rFonts w:ascii="Times New Roman" w:eastAsia="Times New Roman" w:hAnsi="Times New Roman" w:cs="Times New Roman"/>
          <w:b/>
          <w:sz w:val="26"/>
          <w:szCs w:val="26"/>
        </w:rPr>
        <w:t>РОБОЧА ПРОГРАМА БАГАТОСЕМЕСТРОВОЇ НАВЧАЛЬНОЇ ДИСЦИПЛІНИ</w:t>
      </w:r>
    </w:p>
    <w:p w14:paraId="3F628CCD" w14:textId="77777777" w:rsidR="00C67DC5" w:rsidRDefault="00C67DC5">
      <w:pPr>
        <w:widowControl w:val="0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61" w:name="__UnoMark__221196_1105872845"/>
      <w:bookmarkStart w:id="262" w:name="__UnoMark__8985_624478663"/>
      <w:bookmarkStart w:id="263" w:name="__UnoMark__125783_3186205902"/>
      <w:bookmarkStart w:id="264" w:name="__UnoMark__126003_3186205902"/>
      <w:bookmarkStart w:id="265" w:name="__UnoMark__9896_624478663"/>
      <w:bookmarkStart w:id="266" w:name="__UnoMark__10345_624478663"/>
      <w:bookmarkStart w:id="267" w:name="__UnoMark__9443_624478663"/>
      <w:bookmarkStart w:id="268" w:name="__UnoMark__10568_624478663"/>
      <w:bookmarkStart w:id="269" w:name="__UnoMark__10789_624478663"/>
      <w:bookmarkStart w:id="270" w:name="__UnoMark__11010_624478663"/>
      <w:bookmarkStart w:id="271" w:name="__UnoMark__11232_624478663"/>
      <w:bookmarkStart w:id="272" w:name="__UnoMark__11453_624478663"/>
      <w:bookmarkStart w:id="273" w:name="__UnoMark__9670_624478663"/>
      <w:bookmarkStart w:id="274" w:name="__UnoMark__126222_3186205902"/>
      <w:bookmarkStart w:id="275" w:name="__UnoMark__10121_624478663"/>
      <w:bookmarkStart w:id="276" w:name="__UnoMark__9214_624478663"/>
      <w:bookmarkStart w:id="277" w:name="__UnoMark__220764_1105872845"/>
      <w:bookmarkStart w:id="278" w:name="__UnoMark__220979_1105872845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14:paraId="42C078F4" w14:textId="79DB56F9" w:rsidR="00C67DC5" w:rsidRDefault="00660BD7">
      <w:pPr>
        <w:keepNext/>
        <w:spacing w:after="0" w:line="240" w:lineRule="auto"/>
        <w:jc w:val="center"/>
      </w:pPr>
      <w:bookmarkStart w:id="279" w:name="__UnoMark__221197_1105872845"/>
      <w:bookmarkStart w:id="280" w:name="__UnoMark__126004_3186205902"/>
      <w:bookmarkStart w:id="281" w:name="__UnoMark__10122_624478663"/>
      <w:bookmarkStart w:id="282" w:name="__UnoMark__126223_3186205902"/>
      <w:bookmarkStart w:id="283" w:name="__UnoMark__9215_624478663"/>
      <w:bookmarkStart w:id="284" w:name="__UnoMark__11233_624478663"/>
      <w:bookmarkStart w:id="285" w:name="__UnoMark__7614_624478663"/>
      <w:bookmarkStart w:id="286" w:name="__UnoMark__1783_624478663"/>
      <w:bookmarkStart w:id="287" w:name="__UnoMark__5340_624478663"/>
      <w:bookmarkStart w:id="288" w:name="__UnoMark__9671_624478663"/>
      <w:bookmarkStart w:id="289" w:name="__UnoMark__10569_624478663"/>
      <w:bookmarkStart w:id="290" w:name="__UnoMark__125784_3186205902"/>
      <w:bookmarkStart w:id="291" w:name="__UnoMark__220980_1105872845"/>
      <w:bookmarkStart w:id="292" w:name="__UnoMark__220765_1105872845"/>
      <w:bookmarkStart w:id="293" w:name="__UnoMark__11011_624478663"/>
      <w:bookmarkStart w:id="294" w:name="__UnoMark__10346_624478663"/>
      <w:bookmarkStart w:id="295" w:name="__UnoMark__8986_624478663"/>
      <w:bookmarkStart w:id="296" w:name="__UnoMark__11454_624478663"/>
      <w:bookmarkStart w:id="297" w:name="__UnoMark__9897_624478663"/>
      <w:bookmarkStart w:id="298" w:name="__UnoMark__9444_624478663"/>
      <w:bookmarkStart w:id="299" w:name="__UnoMark__10790_624478663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Усний двосторонній переклад та основи перекладацького скоропису (іспанська мова)</w:t>
      </w:r>
    </w:p>
    <w:p w14:paraId="6CECF25E" w14:textId="77777777" w:rsidR="00C67DC5" w:rsidRPr="00AD4517" w:rsidRDefault="00C67DC5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91AF629" w14:textId="77777777" w:rsidR="00C67DC5" w:rsidRDefault="00660BD7">
      <w:pPr>
        <w:widowControl w:val="0"/>
        <w:spacing w:after="0" w:line="240" w:lineRule="auto"/>
        <w:ind w:left="206" w:right="2655" w:firstLine="1921"/>
        <w:jc w:val="center"/>
      </w:pPr>
      <w:bookmarkStart w:id="300" w:name="__UnoMark__221199_1105872845"/>
      <w:bookmarkStart w:id="301" w:name="__UnoMark__125786_3186205902"/>
      <w:bookmarkStart w:id="302" w:name="__UnoMark__220982_1105872845"/>
      <w:bookmarkStart w:id="303" w:name="__UnoMark__10124_624478663"/>
      <w:bookmarkStart w:id="304" w:name="__UnoMark__9446_624478663"/>
      <w:bookmarkStart w:id="305" w:name="__UnoMark__9899_624478663"/>
      <w:bookmarkStart w:id="306" w:name="__UnoMark__126225_3186205902"/>
      <w:bookmarkStart w:id="307" w:name="__UnoMark__126006_3186205902"/>
      <w:bookmarkStart w:id="308" w:name="__UnoMark__1786_624478663"/>
      <w:bookmarkStart w:id="309" w:name="__UnoMark__5791_624478663"/>
      <w:bookmarkStart w:id="310" w:name="__UnoMark__9218_624478663"/>
      <w:bookmarkStart w:id="311" w:name="__UnoMark__10792_624478663"/>
      <w:bookmarkStart w:id="312" w:name="__UnoMark__8989_624478663"/>
      <w:bookmarkStart w:id="313" w:name="__UnoMark__220767_1105872845"/>
      <w:bookmarkStart w:id="314" w:name="__UnoMark__9673_624478663"/>
      <w:bookmarkStart w:id="315" w:name="__UnoMark__10348_624478663"/>
      <w:bookmarkStart w:id="316" w:name="__UnoMark__10571_624478663"/>
      <w:bookmarkStart w:id="317" w:name="__UnoMark__11013_624478663"/>
      <w:bookmarkStart w:id="318" w:name="__UnoMark__11456_624478663"/>
      <w:bookmarkStart w:id="319" w:name="__UnoMark__11235_624478663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r>
        <w:rPr>
          <w:rFonts w:ascii="Times New Roman" w:eastAsia="Times New Roman" w:hAnsi="Times New Roman" w:cs="Times New Roman"/>
          <w:sz w:val="26"/>
          <w:szCs w:val="26"/>
        </w:rPr>
        <w:t>для студентів</w:t>
      </w:r>
    </w:p>
    <w:p w14:paraId="7A626007" w14:textId="77777777" w:rsidR="00C67DC5" w:rsidRPr="00AD4517" w:rsidRDefault="00C67DC5">
      <w:pPr>
        <w:widowControl w:val="0"/>
        <w:spacing w:after="0" w:line="240" w:lineRule="auto"/>
        <w:ind w:left="206" w:right="2655" w:firstLine="1921"/>
        <w:jc w:val="center"/>
        <w:rPr>
          <w:rFonts w:ascii="Times New Roman" w:eastAsia="Times New Roman" w:hAnsi="Times New Roman" w:cs="Times New Roman"/>
          <w:sz w:val="16"/>
          <w:szCs w:val="16"/>
        </w:rPr>
      </w:pPr>
      <w:bookmarkStart w:id="320" w:name="__UnoMark__221200_1105872845"/>
      <w:bookmarkStart w:id="321" w:name="__UnoMark__10349_624478663"/>
      <w:bookmarkStart w:id="322" w:name="__UnoMark__126226_3186205902"/>
      <w:bookmarkStart w:id="323" w:name="__UnoMark__9447_624478663"/>
      <w:bookmarkStart w:id="324" w:name="__UnoMark__9219_624478663"/>
      <w:bookmarkStart w:id="325" w:name="__UnoMark__125787_3186205902"/>
      <w:bookmarkStart w:id="326" w:name="__UnoMark__126007_3186205902"/>
      <w:bookmarkStart w:id="327" w:name="__UnoMark__11014_624478663"/>
      <w:bookmarkStart w:id="328" w:name="__UnoMark__10793_624478663"/>
      <w:bookmarkStart w:id="329" w:name="__UnoMark__10572_624478663"/>
      <w:bookmarkStart w:id="330" w:name="__UnoMark__8990_624478663"/>
      <w:bookmarkStart w:id="331" w:name="__UnoMark__11236_624478663"/>
      <w:bookmarkStart w:id="332" w:name="__UnoMark__11457_624478663"/>
      <w:bookmarkStart w:id="333" w:name="__UnoMark__10125_624478663"/>
      <w:bookmarkStart w:id="334" w:name="__UnoMark__9900_624478663"/>
      <w:bookmarkStart w:id="335" w:name="__UnoMark__9674_624478663"/>
      <w:bookmarkStart w:id="336" w:name="__UnoMark__220768_1105872845"/>
      <w:bookmarkStart w:id="337" w:name="__UnoMark__220983_1105872845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</w:p>
    <w:p w14:paraId="2B0AE448" w14:textId="77777777" w:rsidR="00C67DC5" w:rsidRDefault="00660BD7">
      <w:pPr>
        <w:widowControl w:val="0"/>
        <w:spacing w:after="0" w:line="240" w:lineRule="auto"/>
        <w:jc w:val="both"/>
      </w:pPr>
      <w:bookmarkStart w:id="338" w:name="__UnoMark__221201_1105872845"/>
      <w:bookmarkStart w:id="339" w:name="__UnoMark__10350_624478663"/>
      <w:bookmarkStart w:id="340" w:name="__UnoMark__220769_1105872845"/>
      <w:bookmarkStart w:id="341" w:name="__UnoMark__1788_624478663"/>
      <w:bookmarkStart w:id="342" w:name="__UnoMark__125788_3186205902"/>
      <w:bookmarkStart w:id="343" w:name="__UnoMark__126227_3186205902"/>
      <w:bookmarkStart w:id="344" w:name="__UnoMark__9675_624478663"/>
      <w:bookmarkStart w:id="345" w:name="__UnoMark__9449_624478663"/>
      <w:bookmarkStart w:id="346" w:name="__UnoMark__10126_624478663"/>
      <w:bookmarkStart w:id="347" w:name="__UnoMark__9221_624478663"/>
      <w:bookmarkStart w:id="348" w:name="__UnoMark__11237_624478663"/>
      <w:bookmarkStart w:id="349" w:name="__UnoMark__11458_624478663"/>
      <w:bookmarkStart w:id="350" w:name="__UnoMark__126008_3186205902"/>
      <w:bookmarkStart w:id="351" w:name="__UnoMark__9901_624478663"/>
      <w:bookmarkStart w:id="352" w:name="__UnoMark__10573_624478663"/>
      <w:bookmarkStart w:id="353" w:name="__UnoMark__10794_624478663"/>
      <w:bookmarkStart w:id="354" w:name="__UnoMark__11015_624478663"/>
      <w:bookmarkStart w:id="355" w:name="__UnoMark__220984_1105872845"/>
      <w:bookmarkStart w:id="356" w:name="__UnoMark__8992_624478663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r>
        <w:rPr>
          <w:rFonts w:ascii="Times New Roman" w:eastAsia="Times New Roman" w:hAnsi="Times New Roman" w:cs="Times New Roman"/>
          <w:sz w:val="24"/>
          <w:szCs w:val="24"/>
        </w:rPr>
        <w:t xml:space="preserve">галузь знань: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03 ГУМАНІТАРНІ НАУКИ</w:t>
      </w:r>
    </w:p>
    <w:p w14:paraId="5BE45BD2" w14:textId="77777777" w:rsidR="00C67DC5" w:rsidRDefault="00660BD7">
      <w:pPr>
        <w:widowControl w:val="0"/>
        <w:spacing w:after="0" w:line="240" w:lineRule="auto"/>
        <w:ind w:left="1570" w:right="56" w:hanging="1570"/>
      </w:pPr>
      <w:bookmarkStart w:id="357" w:name="__UnoMark__221202_1105872845"/>
      <w:bookmarkStart w:id="358" w:name="__UnoMark__1789_624478663"/>
      <w:bookmarkStart w:id="359" w:name="__UnoMark__11459_624478663"/>
      <w:bookmarkStart w:id="360" w:name="__UnoMark__10795_624478663"/>
      <w:bookmarkStart w:id="361" w:name="__UnoMark__126228_3186205902"/>
      <w:bookmarkStart w:id="362" w:name="__UnoMark__126009_3186205902"/>
      <w:bookmarkStart w:id="363" w:name="__UnoMark__9450_624478663"/>
      <w:bookmarkStart w:id="364" w:name="__UnoMark__9222_624478663"/>
      <w:bookmarkStart w:id="365" w:name="__UnoMark__8993_624478663"/>
      <w:bookmarkStart w:id="366" w:name="__UnoMark__6935_624478663"/>
      <w:bookmarkStart w:id="367" w:name="__UnoMark__10351_624478663"/>
      <w:bookmarkStart w:id="368" w:name="__UnoMark__9902_624478663"/>
      <w:bookmarkStart w:id="369" w:name="__UnoMark__9676_624478663"/>
      <w:bookmarkStart w:id="370" w:name="__UnoMark__220985_1105872845"/>
      <w:bookmarkStart w:id="371" w:name="__UnoMark__220770_1105872845"/>
      <w:bookmarkStart w:id="372" w:name="__UnoMark__125789_3186205902"/>
      <w:bookmarkStart w:id="373" w:name="__UnoMark__11016_624478663"/>
      <w:bookmarkStart w:id="374" w:name="__UnoMark__10127_624478663"/>
      <w:bookmarkStart w:id="375" w:name="__UnoMark__10574_624478663"/>
      <w:bookmarkStart w:id="376" w:name="__UnoMark__11238_624478663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r>
        <w:rPr>
          <w:rFonts w:ascii="Times New Roman" w:eastAsia="Times New Roman" w:hAnsi="Times New Roman" w:cs="Times New Roman"/>
          <w:sz w:val="24"/>
          <w:szCs w:val="24"/>
        </w:rPr>
        <w:t xml:space="preserve">спеціальність: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035 «Філологія»</w:t>
      </w:r>
    </w:p>
    <w:p w14:paraId="62A373EF" w14:textId="77777777" w:rsidR="00C67DC5" w:rsidRDefault="00660BD7">
      <w:pPr>
        <w:widowControl w:val="0"/>
        <w:spacing w:after="0" w:line="240" w:lineRule="auto"/>
      </w:pPr>
      <w:bookmarkStart w:id="377" w:name="__UnoMark__221203_1105872845"/>
      <w:bookmarkStart w:id="378" w:name="__UnoMark__1790_624478663"/>
      <w:bookmarkStart w:id="379" w:name="__UnoMark__126010_3186205902"/>
      <w:bookmarkStart w:id="380" w:name="__UnoMark__126229_3186205902"/>
      <w:bookmarkStart w:id="381" w:name="__UnoMark__9903_624478663"/>
      <w:bookmarkStart w:id="382" w:name="__UnoMark__10352_624478663"/>
      <w:bookmarkStart w:id="383" w:name="__UnoMark__4899_624478663"/>
      <w:bookmarkStart w:id="384" w:name="__UnoMark__8994_624478663"/>
      <w:bookmarkStart w:id="385" w:name="__UnoMark__125790_3186205902"/>
      <w:bookmarkStart w:id="386" w:name="__UnoMark__9451_624478663"/>
      <w:bookmarkStart w:id="387" w:name="__UnoMark__220986_1105872845"/>
      <w:bookmarkStart w:id="388" w:name="__UnoMark__11017_624478663"/>
      <w:bookmarkStart w:id="389" w:name="__UnoMark__220771_1105872845"/>
      <w:bookmarkStart w:id="390" w:name="__UnoMark__9223_624478663"/>
      <w:bookmarkStart w:id="391" w:name="__UnoMark__11460_624478663"/>
      <w:bookmarkStart w:id="392" w:name="__UnoMark__11239_624478663"/>
      <w:bookmarkStart w:id="393" w:name="__UnoMark__10796_624478663"/>
      <w:bookmarkStart w:id="394" w:name="__UnoMark__9677_624478663"/>
      <w:bookmarkStart w:id="395" w:name="__UnoMark__10128_624478663"/>
      <w:bookmarkStart w:id="396" w:name="__UnoMark__10575_624478663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r>
        <w:rPr>
          <w:rFonts w:ascii="Times New Roman" w:eastAsia="Times New Roman" w:hAnsi="Times New Roman" w:cs="Times New Roman"/>
          <w:sz w:val="24"/>
          <w:szCs w:val="24"/>
        </w:rPr>
        <w:t xml:space="preserve">спеціалізація: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035.051 романські мови та літератури </w:t>
      </w:r>
    </w:p>
    <w:p w14:paraId="33A38033" w14:textId="77777777" w:rsidR="00C67DC5" w:rsidRDefault="00660BD7">
      <w:pPr>
        <w:widowControl w:val="0"/>
        <w:spacing w:after="0" w:line="240" w:lineRule="auto"/>
      </w:pPr>
      <w:bookmarkStart w:id="397" w:name="__UnoMark__221204_1105872845"/>
      <w:bookmarkStart w:id="398" w:name="__UnoMark__9904_624478663"/>
      <w:bookmarkStart w:id="399" w:name="__UnoMark__9452_624478663"/>
      <w:bookmarkStart w:id="400" w:name="__UnoMark__11461_624478663"/>
      <w:bookmarkStart w:id="401" w:name="__UnoMark__9678_624478663"/>
      <w:bookmarkStart w:id="402" w:name="__UnoMark__11240_624478663"/>
      <w:bookmarkStart w:id="403" w:name="__UnoMark__126011_3186205902"/>
      <w:bookmarkStart w:id="404" w:name="__UnoMark__10576_624478663"/>
      <w:bookmarkStart w:id="405" w:name="__UnoMark__125791_3186205902"/>
      <w:bookmarkStart w:id="406" w:name="__UnoMark__9224_624478663"/>
      <w:bookmarkStart w:id="407" w:name="__UnoMark__126230_3186205902"/>
      <w:bookmarkStart w:id="408" w:name="__UnoMark__11018_624478663"/>
      <w:bookmarkStart w:id="409" w:name="__UnoMark__10129_624478663"/>
      <w:bookmarkStart w:id="410" w:name="__UnoMark__8995_624478663"/>
      <w:bookmarkStart w:id="411" w:name="__UnoMark__10797_624478663"/>
      <w:bookmarkStart w:id="412" w:name="__UnoMark__220772_1105872845"/>
      <w:bookmarkStart w:id="413" w:name="__UnoMark__220987_1105872845"/>
      <w:bookmarkStart w:id="414" w:name="__UnoMark__10353_624478663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(переклад включно), перша — іспанська </w:t>
      </w:r>
    </w:p>
    <w:p w14:paraId="2279FF58" w14:textId="77777777" w:rsidR="00C67DC5" w:rsidRDefault="00660BD7">
      <w:pPr>
        <w:widowControl w:val="0"/>
        <w:spacing w:after="0" w:line="240" w:lineRule="auto"/>
        <w:jc w:val="both"/>
      </w:pPr>
      <w:bookmarkStart w:id="415" w:name="__UnoMark__221205_1105872845"/>
      <w:bookmarkStart w:id="416" w:name="__UnoMark__126231_3186205902"/>
      <w:bookmarkStart w:id="417" w:name="__UnoMark__126012_3186205902"/>
      <w:bookmarkStart w:id="418" w:name="__UnoMark__10130_624478663"/>
      <w:bookmarkStart w:id="419" w:name="__UnoMark__6251_624478663"/>
      <w:bookmarkStart w:id="420" w:name="__UnoMark__6937_624478663"/>
      <w:bookmarkStart w:id="421" w:name="__UnoMark__8996_624478663"/>
      <w:bookmarkStart w:id="422" w:name="__UnoMark__9905_624478663"/>
      <w:bookmarkStart w:id="423" w:name="__UnoMark__11462_624478663"/>
      <w:bookmarkStart w:id="424" w:name="__UnoMark__10798_624478663"/>
      <w:bookmarkStart w:id="425" w:name="__UnoMark__11019_624478663"/>
      <w:bookmarkStart w:id="426" w:name="__UnoMark__4238_624478663"/>
      <w:bookmarkStart w:id="427" w:name="__UnoMark__9453_624478663"/>
      <w:bookmarkStart w:id="428" w:name="__UnoMark__220988_1105872845"/>
      <w:bookmarkStart w:id="429" w:name="__UnoMark__220773_1105872845"/>
      <w:bookmarkStart w:id="430" w:name="__UnoMark__125792_3186205902"/>
      <w:bookmarkStart w:id="431" w:name="__UnoMark__9679_624478663"/>
      <w:bookmarkStart w:id="432" w:name="__UnoMark__1791_624478663"/>
      <w:bookmarkStart w:id="433" w:name="__UnoMark__10354_624478663"/>
      <w:bookmarkStart w:id="434" w:name="__UnoMark__10577_624478663"/>
      <w:bookmarkStart w:id="435" w:name="__UnoMark__11241_624478663"/>
      <w:bookmarkStart w:id="436" w:name="__UnoMark__9225_624478663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r>
        <w:rPr>
          <w:rFonts w:ascii="Times New Roman" w:eastAsia="Times New Roman" w:hAnsi="Times New Roman" w:cs="Times New Roman"/>
          <w:sz w:val="24"/>
          <w:szCs w:val="24"/>
        </w:rPr>
        <w:t xml:space="preserve">освітній рівень: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бакалавр</w:t>
      </w:r>
    </w:p>
    <w:p w14:paraId="3D458C24" w14:textId="77777777" w:rsidR="00C67DC5" w:rsidRDefault="00660BD7">
      <w:pPr>
        <w:widowControl w:val="0"/>
        <w:spacing w:after="0" w:line="240" w:lineRule="auto"/>
        <w:jc w:val="both"/>
      </w:pPr>
      <w:bookmarkStart w:id="437" w:name="__UnoMark__221206_1105872845"/>
      <w:bookmarkStart w:id="438" w:name="__UnoMark__125793_3186205902"/>
      <w:bookmarkStart w:id="439" w:name="__UnoMark__10799_624478663"/>
      <w:bookmarkStart w:id="440" w:name="__UnoMark__11020_624478663"/>
      <w:bookmarkStart w:id="441" w:name="__UnoMark__9226_624478663"/>
      <w:bookmarkStart w:id="442" w:name="__UnoMark__11242_624478663"/>
      <w:bookmarkStart w:id="443" w:name="__UnoMark__126232_3186205902"/>
      <w:bookmarkStart w:id="444" w:name="__UnoMark__9454_624478663"/>
      <w:bookmarkStart w:id="445" w:name="__UnoMark__11463_624478663"/>
      <w:bookmarkStart w:id="446" w:name="__UnoMark__7625_624478663"/>
      <w:bookmarkStart w:id="447" w:name="__UnoMark__8997_624478663"/>
      <w:bookmarkStart w:id="448" w:name="__UnoMark__10355_624478663"/>
      <w:bookmarkStart w:id="449" w:name="__UnoMark__10131_624478663"/>
      <w:bookmarkStart w:id="450" w:name="__UnoMark__9906_624478663"/>
      <w:bookmarkStart w:id="451" w:name="__UnoMark__126013_3186205902"/>
      <w:bookmarkStart w:id="452" w:name="__UnoMark__9680_624478663"/>
      <w:bookmarkStart w:id="453" w:name="__UnoMark__1792_624478663"/>
      <w:bookmarkStart w:id="454" w:name="__UnoMark__10578_624478663"/>
      <w:bookmarkStart w:id="455" w:name="__UnoMark__220774_1105872845"/>
      <w:bookmarkStart w:id="456" w:name="__UnoMark__220989_1105872845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r>
        <w:rPr>
          <w:rFonts w:ascii="Times New Roman" w:eastAsia="Times New Roman" w:hAnsi="Times New Roman" w:cs="Times New Roman"/>
          <w:sz w:val="24"/>
          <w:szCs w:val="24"/>
        </w:rPr>
        <w:t xml:space="preserve">освітня програма:   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Переклад з іспанської та з англійської</w:t>
      </w:r>
      <w:r>
        <w:rPr>
          <w:rFonts w:ascii="Times New Roman" w:eastAsia="Times New Roman" w:hAnsi="Times New Roman" w:cs="Times New Roman"/>
          <w:b/>
          <w:bCs/>
          <w:i/>
          <w:iCs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мов</w:t>
      </w:r>
    </w:p>
    <w:p w14:paraId="301E0B42" w14:textId="1A5AF2C4" w:rsidR="00C67DC5" w:rsidRDefault="00660BD7">
      <w:pPr>
        <w:widowControl w:val="0"/>
        <w:spacing w:after="0" w:line="240" w:lineRule="auto"/>
      </w:pPr>
      <w:bookmarkStart w:id="457" w:name="__UnoMark__221207_1105872845"/>
      <w:bookmarkStart w:id="458" w:name="__UnoMark__9227_624478663"/>
      <w:bookmarkStart w:id="459" w:name="__UnoMark__220775_1105872845"/>
      <w:bookmarkStart w:id="460" w:name="__UnoMark__10132_624478663"/>
      <w:bookmarkStart w:id="461" w:name="__UnoMark__125794_3186205902"/>
      <w:bookmarkStart w:id="462" w:name="__UnoMark__11464_624478663"/>
      <w:bookmarkStart w:id="463" w:name="__UnoMark__126233_3186205902"/>
      <w:bookmarkStart w:id="464" w:name="__UnoMark__126014_3186205902"/>
      <w:bookmarkStart w:id="465" w:name="__UnoMark__5798_624478663"/>
      <w:bookmarkStart w:id="466" w:name="__UnoMark__1793_624478663"/>
      <w:bookmarkStart w:id="467" w:name="__UnoMark__9907_624478663"/>
      <w:bookmarkStart w:id="468" w:name="__UnoMark__10800_624478663"/>
      <w:bookmarkStart w:id="469" w:name="__UnoMark__11021_624478663"/>
      <w:bookmarkStart w:id="470" w:name="__UnoMark__10356_624478663"/>
      <w:bookmarkStart w:id="471" w:name="__UnoMark__10579_624478663"/>
      <w:bookmarkStart w:id="472" w:name="__UnoMark__9455_624478663"/>
      <w:bookmarkStart w:id="473" w:name="__UnoMark__9681_624478663"/>
      <w:bookmarkStart w:id="474" w:name="__UnoMark__11243_624478663"/>
      <w:bookmarkStart w:id="475" w:name="__UnoMark__220990_1105872845"/>
      <w:bookmarkStart w:id="476" w:name="__UnoMark__8998_624478663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r>
        <w:rPr>
          <w:rFonts w:ascii="Times New Roman" w:eastAsia="Times New Roman" w:hAnsi="Times New Roman" w:cs="Times New Roman"/>
          <w:iCs/>
          <w:sz w:val="24"/>
          <w:szCs w:val="24"/>
        </w:rPr>
        <w:t>Вид дисципліни: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вільного вибору, вибірковий блок "</w:t>
      </w:r>
      <w:r w:rsidR="004A6233" w:rsidRPr="004A6233">
        <w:t xml:space="preserve"> </w:t>
      </w:r>
      <w:r w:rsidR="004A6233" w:rsidRPr="004A6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Письмовий та усний галузевий переклад (іспанська мова, англійська мова)</w:t>
      </w:r>
      <w:r>
        <w:rPr>
          <w:b/>
          <w:bCs/>
          <w:color w:val="000000"/>
          <w:sz w:val="24"/>
          <w:szCs w:val="24"/>
          <w:shd w:val="clear" w:color="auto" w:fill="FFFFFF"/>
        </w:rPr>
        <w:t>"</w:t>
      </w:r>
    </w:p>
    <w:p w14:paraId="0BA2B613" w14:textId="77777777" w:rsidR="00C67DC5" w:rsidRDefault="00C67DC5">
      <w:pPr>
        <w:widowControl w:val="0"/>
        <w:spacing w:after="0" w:line="240" w:lineRule="auto"/>
        <w:rPr>
          <w:b/>
          <w:bCs/>
          <w:color w:val="000000"/>
          <w:sz w:val="24"/>
          <w:szCs w:val="24"/>
        </w:rPr>
      </w:pPr>
      <w:bookmarkStart w:id="477" w:name="__UnoMark__221208_1105872845"/>
      <w:bookmarkStart w:id="478" w:name="__UnoMark__220991_1105872845"/>
      <w:bookmarkStart w:id="479" w:name="__UnoMark__220776_1105872845"/>
      <w:bookmarkEnd w:id="477"/>
      <w:bookmarkEnd w:id="478"/>
      <w:bookmarkEnd w:id="479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C67DC5" w14:paraId="4E2EDFD0" w14:textId="77777777">
        <w:tc>
          <w:tcPr>
            <w:tcW w:w="9072" w:type="dxa"/>
            <w:shd w:val="clear" w:color="auto" w:fill="auto"/>
          </w:tcPr>
          <w:p w14:paraId="7C2FBB3C" w14:textId="77777777" w:rsidR="00C67DC5" w:rsidRDefault="00660BD7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 навчання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денна</w:t>
            </w:r>
          </w:p>
        </w:tc>
      </w:tr>
      <w:tr w:rsidR="00C67DC5" w14:paraId="603FB4FC" w14:textId="77777777">
        <w:tc>
          <w:tcPr>
            <w:tcW w:w="9072" w:type="dxa"/>
            <w:shd w:val="clear" w:color="auto" w:fill="auto"/>
          </w:tcPr>
          <w:p w14:paraId="774D0181" w14:textId="7102EDCB" w:rsidR="00C67DC5" w:rsidRDefault="00660BD7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Навчальний piк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</w:t>
            </w:r>
            <w:r w:rsidR="00AD45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 202</w:t>
            </w:r>
            <w:r w:rsidR="00AD45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C67DC5" w14:paraId="67B9099F" w14:textId="77777777">
        <w:tc>
          <w:tcPr>
            <w:tcW w:w="9072" w:type="dxa"/>
            <w:shd w:val="clear" w:color="auto" w:fill="auto"/>
          </w:tcPr>
          <w:p w14:paraId="070F22F5" w14:textId="77777777" w:rsidR="00C67DC5" w:rsidRDefault="00660BD7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Семестр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VII (3 кредити),</w:t>
            </w:r>
          </w:p>
          <w:p w14:paraId="6ABCCAB2" w14:textId="77777777" w:rsidR="00C67DC5" w:rsidRDefault="00660BD7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VIII (3 кредити)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</w:tr>
      <w:tr w:rsidR="00C67DC5" w14:paraId="2C7C2AD5" w14:textId="77777777">
        <w:tc>
          <w:tcPr>
            <w:tcW w:w="9072" w:type="dxa"/>
            <w:shd w:val="clear" w:color="auto" w:fill="auto"/>
          </w:tcPr>
          <w:p w14:paraId="40B2F560" w14:textId="77777777" w:rsidR="00C67DC5" w:rsidRDefault="00660BD7">
            <w:pPr>
              <w:widowControl w:val="0"/>
              <w:spacing w:after="0" w:line="240" w:lineRule="auto"/>
              <w:ind w:left="3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Кількість кредитів ECTS: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67DC5" w14:paraId="0C84E7D7" w14:textId="77777777">
        <w:tc>
          <w:tcPr>
            <w:tcW w:w="9072" w:type="dxa"/>
            <w:shd w:val="clear" w:color="auto" w:fill="auto"/>
          </w:tcPr>
          <w:p w14:paraId="328407BE" w14:textId="77777777" w:rsidR="00C67DC5" w:rsidRDefault="00660BD7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Мова викладання, </w:t>
            </w:r>
          </w:p>
          <w:p w14:paraId="0E29E01D" w14:textId="77777777" w:rsidR="00C67DC5" w:rsidRDefault="00660BD7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навчання та оцінювання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іспанська,</w:t>
            </w:r>
          </w:p>
          <w:p w14:paraId="77877513" w14:textId="77777777" w:rsidR="00C67DC5" w:rsidRDefault="00660BD7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українська</w:t>
            </w:r>
          </w:p>
          <w:p w14:paraId="22A3511E" w14:textId="77777777" w:rsidR="00C67DC5" w:rsidRDefault="00660BD7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Форма заключного </w:t>
            </w:r>
          </w:p>
          <w:p w14:paraId="6E6B9F12" w14:textId="77777777" w:rsidR="00C67DC5" w:rsidRDefault="00660BD7">
            <w:pPr>
              <w:widowControl w:val="0"/>
              <w:spacing w:after="0" w:line="240" w:lineRule="auto"/>
              <w:ind w:left="37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контролю: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VII семестр —                                              проміжний контроль, </w:t>
            </w:r>
            <w:bookmarkStart w:id="480" w:name="__UnoMark__9428_624478663"/>
            <w:bookmarkEnd w:id="480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VIII семестр — іспит </w:t>
            </w:r>
          </w:p>
          <w:p w14:paraId="31C27811" w14:textId="77777777" w:rsidR="00C67DC5" w:rsidRDefault="00C67DC5">
            <w:pPr>
              <w:widowControl w:val="0"/>
              <w:spacing w:after="0" w:line="240" w:lineRule="auto"/>
              <w:ind w:left="3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BED767" w14:textId="77777777" w:rsidR="00C67DC5" w:rsidRDefault="00C67DC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81" w:name="__UnoMark__221209_1105872845"/>
      <w:bookmarkStart w:id="482" w:name="__UnoMark__9908_624478663"/>
      <w:bookmarkStart w:id="483" w:name="__UnoMark__9229_624478663"/>
      <w:bookmarkStart w:id="484" w:name="__UnoMark__126234_3186205902"/>
      <w:bookmarkStart w:id="485" w:name="__UnoMark__5801_624478663"/>
      <w:bookmarkStart w:id="486" w:name="__UnoMark__6713_624478663"/>
      <w:bookmarkStart w:id="487" w:name="__UnoMark__11022_624478663"/>
      <w:bookmarkStart w:id="488" w:name="__UnoMark__9000_624478663"/>
      <w:bookmarkStart w:id="489" w:name="__UnoMark__9683_624478663"/>
      <w:bookmarkStart w:id="490" w:name="__UnoMark__10580_624478663"/>
      <w:bookmarkStart w:id="491" w:name="__UnoMark__10133_624478663"/>
      <w:bookmarkStart w:id="492" w:name="__UnoMark__1796_624478663"/>
      <w:bookmarkStart w:id="493" w:name="__UnoMark__9457_624478663"/>
      <w:bookmarkStart w:id="494" w:name="__UnoMark__220777_1105872845"/>
      <w:bookmarkStart w:id="495" w:name="__UnoMark__10357_624478663"/>
      <w:bookmarkStart w:id="496" w:name="__UnoMark__125795_3186205902"/>
      <w:bookmarkStart w:id="497" w:name="__UnoMark__126015_3186205902"/>
      <w:bookmarkStart w:id="498" w:name="__UnoMark__11465_624478663"/>
      <w:bookmarkStart w:id="499" w:name="__UnoMark__11244_624478663"/>
      <w:bookmarkStart w:id="500" w:name="__UnoMark__10801_624478663"/>
      <w:bookmarkStart w:id="501" w:name="__UnoMark__220992_1105872845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</w:p>
    <w:p w14:paraId="715A8260" w14:textId="77777777" w:rsidR="00C67DC5" w:rsidRDefault="00660BD7">
      <w:pPr>
        <w:spacing w:after="0"/>
        <w:jc w:val="both"/>
      </w:pPr>
      <w:bookmarkStart w:id="502" w:name="__UnoMark__221210_1105872845"/>
      <w:bookmarkStart w:id="503" w:name="__UnoMark__9002_624478663"/>
      <w:bookmarkStart w:id="504" w:name="__UnoMark__1798_624478663"/>
      <w:bookmarkStart w:id="505" w:name="__UnoMark__6258_624478663"/>
      <w:bookmarkStart w:id="506" w:name="__UnoMark__125796_3186205902"/>
      <w:bookmarkStart w:id="507" w:name="__UnoMark__126235_3186205902"/>
      <w:bookmarkStart w:id="508" w:name="__UnoMark__126016_3186205902"/>
      <w:bookmarkStart w:id="509" w:name="__UnoMark__9685_624478663"/>
      <w:bookmarkStart w:id="510" w:name="__UnoMark__9459_624478663"/>
      <w:bookmarkStart w:id="511" w:name="__UnoMark__11023_624478663"/>
      <w:bookmarkStart w:id="512" w:name="__UnoMark__11245_624478663"/>
      <w:bookmarkStart w:id="513" w:name="__UnoMark__9231_624478663"/>
      <w:bookmarkStart w:id="514" w:name="__UnoMark__9910_624478663"/>
      <w:bookmarkStart w:id="515" w:name="__UnoMark__10802_624478663"/>
      <w:bookmarkStart w:id="516" w:name="__UnoMark__10581_624478663"/>
      <w:bookmarkStart w:id="517" w:name="__UnoMark__10358_624478663"/>
      <w:bookmarkStart w:id="518" w:name="__UnoMark__10134_624478663"/>
      <w:bookmarkStart w:id="519" w:name="__UnoMark__11466_624478663"/>
      <w:bookmarkStart w:id="520" w:name="__UnoMark__220778_1105872845"/>
      <w:bookmarkStart w:id="521" w:name="__UnoMark__220993_1105872845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r>
        <w:rPr>
          <w:rFonts w:ascii="Times New Roman" w:hAnsi="Times New Roman" w:cs="Times New Roman"/>
        </w:rPr>
        <w:t>Викладач(і): Сергій ФОКІН, кандидат філологічних наук, доцент, доцент кафедри теорії та практики перекладу романських мов імені Миколи Зерова</w:t>
      </w:r>
    </w:p>
    <w:p w14:paraId="5D5A8B8B" w14:textId="77777777" w:rsidR="00AD4517" w:rsidRPr="00BE13B6" w:rsidRDefault="00AD4517" w:rsidP="00AD4517">
      <w:pPr>
        <w:suppressAutoHyphens w:val="0"/>
        <w:spacing w:after="0" w:line="240" w:lineRule="auto"/>
        <w:ind w:left="1418"/>
        <w:jc w:val="both"/>
        <w:rPr>
          <w:sz w:val="24"/>
          <w:lang w:eastAsia="uk-UA"/>
        </w:rPr>
      </w:pPr>
      <w:bookmarkStart w:id="522" w:name="__UnoMark__221211_1105872845"/>
      <w:bookmarkStart w:id="523" w:name="__UnoMark__220994_1105872845"/>
      <w:bookmarkStart w:id="524" w:name="__UnoMark__220779_1105872845"/>
      <w:bookmarkEnd w:id="522"/>
      <w:bookmarkEnd w:id="523"/>
      <w:bookmarkEnd w:id="524"/>
      <w:r w:rsidRPr="00BE13B6">
        <w:rPr>
          <w:sz w:val="24"/>
          <w:lang w:eastAsia="uk-UA"/>
        </w:rPr>
        <w:t>Пролонговано: на 20__/20__ н.р. ________ (_________) «__»______ 20__р.</w:t>
      </w:r>
    </w:p>
    <w:p w14:paraId="75A8362C" w14:textId="77777777" w:rsidR="00AD4517" w:rsidRPr="00BE13B6" w:rsidRDefault="00AD4517" w:rsidP="00AD4517">
      <w:pPr>
        <w:suppressAutoHyphens w:val="0"/>
        <w:spacing w:after="0" w:line="240" w:lineRule="auto"/>
        <w:ind w:left="5528" w:firstLine="136"/>
        <w:rPr>
          <w:sz w:val="24"/>
          <w:vertAlign w:val="superscript"/>
          <w:lang w:eastAsia="uk-UA"/>
        </w:rPr>
      </w:pPr>
      <w:r w:rsidRPr="00BE13B6">
        <w:rPr>
          <w:sz w:val="24"/>
          <w:vertAlign w:val="superscript"/>
          <w:lang w:eastAsia="uk-UA"/>
        </w:rPr>
        <w:t>(підпис, ПІБ, дата)</w:t>
      </w:r>
    </w:p>
    <w:p w14:paraId="51333EA7" w14:textId="77777777" w:rsidR="00AD4517" w:rsidRPr="00BE13B6" w:rsidRDefault="00AD4517" w:rsidP="00AD4517">
      <w:pPr>
        <w:suppressAutoHyphens w:val="0"/>
        <w:spacing w:after="0" w:line="240" w:lineRule="auto"/>
        <w:ind w:left="2552" w:firstLine="280"/>
        <w:jc w:val="center"/>
        <w:rPr>
          <w:sz w:val="24"/>
          <w:lang w:eastAsia="uk-UA"/>
        </w:rPr>
      </w:pPr>
      <w:r w:rsidRPr="00BE13B6">
        <w:rPr>
          <w:sz w:val="24"/>
          <w:lang w:eastAsia="uk-UA"/>
        </w:rPr>
        <w:t>на 20__/20__ н.р. ________ (_________) «__»______ 20__р.</w:t>
      </w:r>
    </w:p>
    <w:p w14:paraId="35F7727F" w14:textId="77777777" w:rsidR="00AD4517" w:rsidRDefault="00AD4517" w:rsidP="00AD4517">
      <w:pPr>
        <w:suppressAutoHyphens w:val="0"/>
        <w:spacing w:after="0" w:line="240" w:lineRule="auto"/>
        <w:ind w:left="4956" w:firstLine="708"/>
        <w:jc w:val="both"/>
        <w:rPr>
          <w:sz w:val="24"/>
          <w:vertAlign w:val="superscript"/>
          <w:lang w:eastAsia="uk-UA"/>
        </w:rPr>
      </w:pPr>
      <w:r w:rsidRPr="00BE13B6">
        <w:rPr>
          <w:sz w:val="24"/>
          <w:vertAlign w:val="superscript"/>
          <w:lang w:eastAsia="uk-UA"/>
        </w:rPr>
        <w:t>(підпис, ПІБ, дата)</w:t>
      </w:r>
    </w:p>
    <w:p w14:paraId="384895A9" w14:textId="77777777" w:rsidR="00C67DC5" w:rsidRDefault="00C67DC5" w:rsidP="00AD4517">
      <w:pPr>
        <w:widowControl w:val="0"/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14:paraId="035034AA" w14:textId="37011BA6" w:rsidR="00AD4517" w:rsidRDefault="00660BD7" w:rsidP="00AD45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25" w:name="__UnoMark__221212_1105872845"/>
      <w:bookmarkStart w:id="526" w:name="__UnoMark__220995_1105872845"/>
      <w:bookmarkStart w:id="527" w:name="__UnoMark__220780_1105872845"/>
      <w:bookmarkStart w:id="528" w:name="__UnoMark__221213_1105872845"/>
      <w:bookmarkStart w:id="529" w:name="__UnoMark__220996_1105872845"/>
      <w:bookmarkStart w:id="530" w:name="__UnoMark__4250_624478663"/>
      <w:bookmarkStart w:id="531" w:name="__UnoMark__9007_624478663"/>
      <w:bookmarkStart w:id="532" w:name="__UnoMark__9464_624478663"/>
      <w:bookmarkStart w:id="533" w:name="__UnoMark__9690_624478663"/>
      <w:bookmarkStart w:id="534" w:name="__UnoMark__126020_3186205902"/>
      <w:bookmarkStart w:id="535" w:name="__UnoMark__9236_624478663"/>
      <w:bookmarkStart w:id="536" w:name="__UnoMark__11470_624478663"/>
      <w:bookmarkStart w:id="537" w:name="__UnoMark__125800_3186205902"/>
      <w:bookmarkStart w:id="538" w:name="__UnoMark__10806_624478663"/>
      <w:bookmarkStart w:id="539" w:name="__UnoMark__9915_624478663"/>
      <w:bookmarkStart w:id="540" w:name="__UnoMark__1803_624478663"/>
      <w:bookmarkStart w:id="541" w:name="__UnoMark__126239_3186205902"/>
      <w:bookmarkStart w:id="542" w:name="__UnoMark__10139_624478663"/>
      <w:bookmarkStart w:id="543" w:name="__UnoMark__11027_624478663"/>
      <w:bookmarkStart w:id="544" w:name="__UnoMark__10362_624478663"/>
      <w:bookmarkStart w:id="545" w:name="__UnoMark__10585_624478663"/>
      <w:bookmarkStart w:id="546" w:name="__UnoMark__220781_1105872845"/>
      <w:bookmarkStart w:id="547" w:name="__UnoMark__11249_624478663"/>
      <w:bookmarkStart w:id="548" w:name="__UnoMark__221214_1105872845"/>
      <w:bookmarkStart w:id="549" w:name="__UnoMark__1804_624478663"/>
      <w:bookmarkStart w:id="550" w:name="__UnoMark__11471_624478663"/>
      <w:bookmarkStart w:id="551" w:name="__UnoMark__9465_624478663"/>
      <w:bookmarkStart w:id="552" w:name="__UnoMark__9008_624478663"/>
      <w:bookmarkStart w:id="553" w:name="__UnoMark__10140_624478663"/>
      <w:bookmarkStart w:id="554" w:name="__UnoMark__9237_624478663"/>
      <w:bookmarkStart w:id="555" w:name="__UnoMark__126240_3186205902"/>
      <w:bookmarkStart w:id="556" w:name="__UnoMark__126021_3186205902"/>
      <w:bookmarkStart w:id="557" w:name="__UnoMark__125801_3186205902"/>
      <w:bookmarkStart w:id="558" w:name="__UnoMark__4251_624478663"/>
      <w:bookmarkStart w:id="559" w:name="__UnoMark__10363_624478663"/>
      <w:bookmarkStart w:id="560" w:name="__UnoMark__11250_624478663"/>
      <w:bookmarkStart w:id="561" w:name="__UnoMark__220782_1105872845"/>
      <w:bookmarkStart w:id="562" w:name="__UnoMark__9691_624478663"/>
      <w:bookmarkStart w:id="563" w:name="__UnoMark__9916_624478663"/>
      <w:bookmarkStart w:id="564" w:name="__UnoMark__10807_624478663"/>
      <w:bookmarkStart w:id="565" w:name="__UnoMark__10586_624478663"/>
      <w:bookmarkStart w:id="566" w:name="__UnoMark__220997_1105872845"/>
      <w:bookmarkStart w:id="567" w:name="__UnoMark__11028_624478663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r>
        <w:rPr>
          <w:rFonts w:ascii="Times New Roman" w:eastAsia="Times New Roman" w:hAnsi="Times New Roman" w:cs="Times New Roman"/>
          <w:b/>
          <w:sz w:val="26"/>
          <w:szCs w:val="26"/>
        </w:rPr>
        <w:t>КИЇВ – 202</w:t>
      </w:r>
      <w:r w:rsidR="00AD4517"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 w:rsidR="00AD4517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471C4E7F" w14:textId="77777777" w:rsidR="00C67DC5" w:rsidRDefault="00660BD7">
      <w:pPr>
        <w:pageBreakBefore/>
        <w:spacing w:after="0"/>
        <w:jc w:val="both"/>
      </w:pPr>
      <w:bookmarkStart w:id="568" w:name="__UnoMark__221215_1105872845"/>
      <w:bookmarkStart w:id="569" w:name="__UnoMark__9238_624478663"/>
      <w:bookmarkStart w:id="570" w:name="__UnoMark__9466_624478663"/>
      <w:bookmarkStart w:id="571" w:name="__UnoMark__9009_624478663"/>
      <w:bookmarkStart w:id="572" w:name="__UnoMark__9917_624478663"/>
      <w:bookmarkStart w:id="573" w:name="__UnoMark__6037_624478663"/>
      <w:bookmarkStart w:id="574" w:name="__UnoMark__125802_3186205902"/>
      <w:bookmarkStart w:id="575" w:name="__UnoMark__11251_624478663"/>
      <w:bookmarkStart w:id="576" w:name="__UnoMark__126022_3186205902"/>
      <w:bookmarkStart w:id="577" w:name="__UnoMark__126241_3186205902"/>
      <w:bookmarkStart w:id="578" w:name="__UnoMark__220998_1105872845"/>
      <w:bookmarkStart w:id="579" w:name="__UnoMark__9692_624478663"/>
      <w:bookmarkStart w:id="580" w:name="__UnoMark__220783_1105872845"/>
      <w:bookmarkStart w:id="581" w:name="__UnoMark__10808_624478663"/>
      <w:bookmarkStart w:id="582" w:name="__UnoMark__10587_624478663"/>
      <w:bookmarkStart w:id="583" w:name="__UnoMark__10364_624478663"/>
      <w:bookmarkStart w:id="584" w:name="__UnoMark__10141_624478663"/>
      <w:bookmarkStart w:id="585" w:name="__UnoMark__11472_624478663"/>
      <w:bookmarkStart w:id="586" w:name="__UnoMark__1805_624478663"/>
      <w:bookmarkStart w:id="587" w:name="__UnoMark__11029_624478663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r>
        <w:rPr>
          <w:rFonts w:ascii="Times New Roman" w:hAnsi="Times New Roman" w:cs="Times New Roman"/>
          <w:sz w:val="24"/>
          <w:szCs w:val="24"/>
        </w:rPr>
        <w:lastRenderedPageBreak/>
        <w:t>Розробник(и): Сергій ФОКІН, кандидат філологічних наук, доцент, доцент кафедри теорії та практики перекладу романських мов імені Миколи Зерова</w:t>
      </w:r>
    </w:p>
    <w:p w14:paraId="23FC30C9" w14:textId="77777777" w:rsidR="00C67DC5" w:rsidRDefault="00C67DC5">
      <w:pPr>
        <w:spacing w:before="80"/>
        <w:ind w:hanging="3"/>
        <w:jc w:val="both"/>
        <w:rPr>
          <w:rFonts w:ascii="Times New Roman" w:hAnsi="Times New Roman" w:cs="Times New Roman"/>
          <w:sz w:val="24"/>
          <w:szCs w:val="24"/>
        </w:rPr>
      </w:pPr>
      <w:bookmarkStart w:id="588" w:name="__UnoMark__221216_1105872845"/>
      <w:bookmarkStart w:id="589" w:name="__UnoMark__10588_624478663"/>
      <w:bookmarkStart w:id="590" w:name="__UnoMark__126242_3186205902"/>
      <w:bookmarkStart w:id="591" w:name="__UnoMark__9467_624478663"/>
      <w:bookmarkStart w:id="592" w:name="__UnoMark__11252_624478663"/>
      <w:bookmarkStart w:id="593" w:name="__UnoMark__9239_624478663"/>
      <w:bookmarkStart w:id="594" w:name="__UnoMark__9010_624478663"/>
      <w:bookmarkStart w:id="595" w:name="__UnoMark__9918_624478663"/>
      <w:bookmarkStart w:id="596" w:name="__UnoMark__1806_624478663"/>
      <w:bookmarkStart w:id="597" w:name="__UnoMark__126023_3186205902"/>
      <w:bookmarkStart w:id="598" w:name="__UnoMark__10809_624478663"/>
      <w:bookmarkStart w:id="599" w:name="__UnoMark__11030_624478663"/>
      <w:bookmarkStart w:id="600" w:name="__UnoMark__11473_624478663"/>
      <w:bookmarkStart w:id="601" w:name="__UnoMark__125803_3186205902"/>
      <w:bookmarkStart w:id="602" w:name="__UnoMark__10142_624478663"/>
      <w:bookmarkStart w:id="603" w:name="__UnoMark__9693_624478663"/>
      <w:bookmarkStart w:id="604" w:name="__UnoMark__220784_1105872845"/>
      <w:bookmarkStart w:id="605" w:name="__UnoMark__220999_1105872845"/>
      <w:bookmarkStart w:id="606" w:name="__UnoMark__10365_624478663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</w:p>
    <w:p w14:paraId="1CE84FE9" w14:textId="77777777" w:rsidR="00C67DC5" w:rsidRDefault="00660BD7">
      <w:pPr>
        <w:ind w:hanging="3"/>
        <w:jc w:val="right"/>
      </w:pPr>
      <w:bookmarkStart w:id="607" w:name="__UnoMark__221217_1105872845"/>
      <w:bookmarkStart w:id="608" w:name="__UnoMark__11253_624478663"/>
      <w:bookmarkStart w:id="609" w:name="__UnoMark__126243_3186205902"/>
      <w:bookmarkStart w:id="610" w:name="__UnoMark__9468_624478663"/>
      <w:bookmarkStart w:id="611" w:name="__UnoMark__9694_624478663"/>
      <w:bookmarkStart w:id="612" w:name="__UnoMark__126024_3186205902"/>
      <w:bookmarkStart w:id="613" w:name="__UnoMark__1807_624478663"/>
      <w:bookmarkStart w:id="614" w:name="__UnoMark__9011_624478663"/>
      <w:bookmarkStart w:id="615" w:name="__UnoMark__9240_624478663"/>
      <w:bookmarkStart w:id="616" w:name="__UnoMark__10366_624478663"/>
      <w:bookmarkStart w:id="617" w:name="__UnoMark__10810_624478663"/>
      <w:bookmarkStart w:id="618" w:name="__UnoMark__11031_624478663"/>
      <w:bookmarkStart w:id="619" w:name="__UnoMark__221000_1105872845"/>
      <w:bookmarkStart w:id="620" w:name="__UnoMark__220785_1105872845"/>
      <w:bookmarkStart w:id="621" w:name="__UnoMark__11474_624478663"/>
      <w:bookmarkStart w:id="622" w:name="__UnoMark__125804_3186205902"/>
      <w:bookmarkStart w:id="623" w:name="__UnoMark__9919_624478663"/>
      <w:bookmarkStart w:id="624" w:name="__UnoMark__10143_624478663"/>
      <w:bookmarkStart w:id="625" w:name="__UnoMark__10589_624478663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r>
        <w:rPr>
          <w:rFonts w:ascii="Times New Roman" w:hAnsi="Times New Roman" w:cs="Times New Roman"/>
          <w:b/>
          <w:bCs/>
          <w:sz w:val="24"/>
          <w:szCs w:val="24"/>
        </w:rPr>
        <w:t>ЗАТВЕРДЖЕНО</w:t>
      </w:r>
    </w:p>
    <w:p w14:paraId="174E5CA9" w14:textId="77777777" w:rsidR="00C67DC5" w:rsidRDefault="00660BD7">
      <w:pPr>
        <w:ind w:hanging="3"/>
        <w:jc w:val="right"/>
      </w:pPr>
      <w:bookmarkStart w:id="626" w:name="__UnoMark__221218_1105872845"/>
      <w:bookmarkStart w:id="627" w:name="__UnoMark__10367_624478663"/>
      <w:bookmarkStart w:id="628" w:name="__UnoMark__11254_624478663"/>
      <w:bookmarkStart w:id="629" w:name="__UnoMark__10590_624478663"/>
      <w:bookmarkStart w:id="630" w:name="__UnoMark__9241_624478663"/>
      <w:bookmarkStart w:id="631" w:name="__UnoMark__6725_624478663"/>
      <w:bookmarkStart w:id="632" w:name="__UnoMark__125805_3186205902"/>
      <w:bookmarkStart w:id="633" w:name="__UnoMark__126025_3186205902"/>
      <w:bookmarkStart w:id="634" w:name="__UnoMark__1808_624478663"/>
      <w:bookmarkStart w:id="635" w:name="__UnoMark__5139_624478663"/>
      <w:bookmarkStart w:id="636" w:name="__UnoMark__126244_3186205902"/>
      <w:bookmarkStart w:id="637" w:name="__UnoMark__10811_624478663"/>
      <w:bookmarkStart w:id="638" w:name="__UnoMark__11032_624478663"/>
      <w:bookmarkStart w:id="639" w:name="__UnoMark__11475_624478663"/>
      <w:bookmarkStart w:id="640" w:name="__UnoMark__9469_624478663"/>
      <w:bookmarkStart w:id="641" w:name="__UnoMark__9695_624478663"/>
      <w:bookmarkStart w:id="642" w:name="__UnoMark__9012_624478663"/>
      <w:bookmarkStart w:id="643" w:name="__UnoMark__9920_624478663"/>
      <w:bookmarkStart w:id="644" w:name="__UnoMark__10144_624478663"/>
      <w:bookmarkStart w:id="645" w:name="__UnoMark__220786_1105872845"/>
      <w:bookmarkStart w:id="646" w:name="__UnoMark__221001_110587284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r>
        <w:rPr>
          <w:rFonts w:ascii="Times New Roman" w:hAnsi="Times New Roman" w:cs="Times New Roman"/>
          <w:sz w:val="24"/>
          <w:szCs w:val="24"/>
        </w:rPr>
        <w:t>Завідувач кафедри</w:t>
      </w:r>
    </w:p>
    <w:p w14:paraId="34459005" w14:textId="77777777" w:rsidR="00C67DC5" w:rsidRDefault="00660BD7">
      <w:pPr>
        <w:ind w:hanging="3"/>
        <w:jc w:val="right"/>
      </w:pPr>
      <w:bookmarkStart w:id="647" w:name="__UnoMark__221219_1105872845"/>
      <w:bookmarkStart w:id="648" w:name="__UnoMark__9470_624478663"/>
      <w:bookmarkStart w:id="649" w:name="__UnoMark__9242_624478663"/>
      <w:bookmarkStart w:id="650" w:name="__UnoMark__1809_624478663"/>
      <w:bookmarkStart w:id="651" w:name="__UnoMark__7185_624478663"/>
      <w:bookmarkStart w:id="652" w:name="__UnoMark__9696_624478663"/>
      <w:bookmarkStart w:id="653" w:name="__UnoMark__9013_624478663"/>
      <w:bookmarkStart w:id="654" w:name="__UnoMark__126245_3186205902"/>
      <w:bookmarkStart w:id="655" w:name="__UnoMark__126026_3186205902"/>
      <w:bookmarkStart w:id="656" w:name="__UnoMark__125806_3186205902"/>
      <w:bookmarkStart w:id="657" w:name="__UnoMark__6726_624478663"/>
      <w:bookmarkStart w:id="658" w:name="__UnoMark__221002_1105872845"/>
      <w:bookmarkStart w:id="659" w:name="__UnoMark__10591_624478663"/>
      <w:bookmarkStart w:id="660" w:name="__UnoMark__220787_1105872845"/>
      <w:bookmarkStart w:id="661" w:name="__UnoMark__10812_624478663"/>
      <w:bookmarkStart w:id="662" w:name="__UnoMark__11033_624478663"/>
      <w:bookmarkStart w:id="663" w:name="__UnoMark__6269_624478663"/>
      <w:bookmarkStart w:id="664" w:name="__UnoMark__11255_624478663"/>
      <w:bookmarkStart w:id="665" w:name="__UnoMark__9921_624478663"/>
      <w:bookmarkStart w:id="666" w:name="__UnoMark__10145_624478663"/>
      <w:bookmarkStart w:id="667" w:name="__UnoMark__10368_624478663"/>
      <w:bookmarkStart w:id="668" w:name="__UnoMark__11476_624478663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__________________проф. Ірина СМУЩИНСЬКА, д-р. філол. наук</w:t>
      </w:r>
    </w:p>
    <w:p w14:paraId="6BB2D460" w14:textId="3CF84259" w:rsidR="00C67DC5" w:rsidRDefault="00660BD7">
      <w:pPr>
        <w:spacing w:before="120"/>
        <w:ind w:hanging="3"/>
        <w:jc w:val="right"/>
      </w:pPr>
      <w:bookmarkStart w:id="669" w:name="__UnoMark__221220_1105872845"/>
      <w:bookmarkStart w:id="670" w:name="__UnoMark__126027_3186205902"/>
      <w:bookmarkStart w:id="671" w:name="__UnoMark__126246_3186205902"/>
      <w:bookmarkStart w:id="672" w:name="__UnoMark__9697_624478663"/>
      <w:bookmarkStart w:id="673" w:name="__UnoMark__9922_624478663"/>
      <w:bookmarkStart w:id="674" w:name="__UnoMark__9243_624478663"/>
      <w:bookmarkStart w:id="675" w:name="__UnoMark__9471_624478663"/>
      <w:bookmarkStart w:id="676" w:name="__UnoMark__125807_3186205902"/>
      <w:bookmarkStart w:id="677" w:name="__UnoMark__9014_624478663"/>
      <w:bookmarkStart w:id="678" w:name="__UnoMark__10813_624478663"/>
      <w:bookmarkStart w:id="679" w:name="__UnoMark__1810_624478663"/>
      <w:bookmarkStart w:id="680" w:name="__UnoMark__10369_624478663"/>
      <w:bookmarkStart w:id="681" w:name="__UnoMark__221003_1105872845"/>
      <w:bookmarkStart w:id="682" w:name="__UnoMark__220788_1105872845"/>
      <w:bookmarkStart w:id="683" w:name="__UnoMark__10146_624478663"/>
      <w:bookmarkStart w:id="684" w:name="__UnoMark__11256_624478663"/>
      <w:bookmarkStart w:id="685" w:name="__UnoMark__11034_624478663"/>
      <w:bookmarkStart w:id="686" w:name="__UnoMark__10592_624478663"/>
      <w:bookmarkStart w:id="687" w:name="__UnoMark__11477_624478663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Протокол № _____ від “_____” _____________202</w:t>
      </w:r>
      <w:r w:rsidR="00F151C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р.</w:t>
      </w:r>
    </w:p>
    <w:p w14:paraId="468A486E" w14:textId="77777777" w:rsidR="00C67DC5" w:rsidRDefault="00C67DC5">
      <w:pPr>
        <w:ind w:hanging="3"/>
        <w:jc w:val="right"/>
        <w:rPr>
          <w:rFonts w:ascii="Times New Roman" w:hAnsi="Times New Roman" w:cs="Times New Roman"/>
          <w:sz w:val="24"/>
          <w:szCs w:val="24"/>
        </w:rPr>
      </w:pPr>
      <w:bookmarkStart w:id="688" w:name="__UnoMark__221221_1105872845"/>
      <w:bookmarkStart w:id="689" w:name="__UnoMark__1811_624478663"/>
      <w:bookmarkStart w:id="690" w:name="__UnoMark__10147_624478663"/>
      <w:bookmarkStart w:id="691" w:name="__UnoMark__9244_624478663"/>
      <w:bookmarkStart w:id="692" w:name="__UnoMark__11478_624478663"/>
      <w:bookmarkStart w:id="693" w:name="__UnoMark__126247_3186205902"/>
      <w:bookmarkStart w:id="694" w:name="__UnoMark__125808_3186205902"/>
      <w:bookmarkStart w:id="695" w:name="__UnoMark__9472_624478663"/>
      <w:bookmarkStart w:id="696" w:name="__UnoMark__9015_624478663"/>
      <w:bookmarkStart w:id="697" w:name="__UnoMark__10370_624478663"/>
      <w:bookmarkStart w:id="698" w:name="__UnoMark__126028_3186205902"/>
      <w:bookmarkStart w:id="699" w:name="__UnoMark__11035_624478663"/>
      <w:bookmarkStart w:id="700" w:name="__UnoMark__11257_624478663"/>
      <w:bookmarkStart w:id="701" w:name="__UnoMark__10593_624478663"/>
      <w:bookmarkStart w:id="702" w:name="__UnoMark__9698_624478663"/>
      <w:bookmarkStart w:id="703" w:name="__UnoMark__10814_624478663"/>
      <w:bookmarkStart w:id="704" w:name="__UnoMark__220789_1105872845"/>
      <w:bookmarkStart w:id="705" w:name="__UnoMark__221004_1105872845"/>
      <w:bookmarkStart w:id="706" w:name="__UnoMark__9923_624478663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</w:p>
    <w:p w14:paraId="420990FB" w14:textId="77777777" w:rsidR="00C67DC5" w:rsidRDefault="00C67DC5">
      <w:pPr>
        <w:ind w:hanging="2"/>
        <w:jc w:val="both"/>
        <w:rPr>
          <w:rFonts w:ascii="Times New Roman" w:hAnsi="Times New Roman" w:cs="Times New Roman"/>
          <w:sz w:val="24"/>
          <w:szCs w:val="24"/>
        </w:rPr>
      </w:pPr>
      <w:bookmarkStart w:id="707" w:name="__UnoMark__221222_1105872845"/>
      <w:bookmarkStart w:id="708" w:name="__UnoMark__10815_624478663"/>
      <w:bookmarkStart w:id="709" w:name="__UnoMark__9473_624478663"/>
      <w:bookmarkStart w:id="710" w:name="__UnoMark__11036_624478663"/>
      <w:bookmarkStart w:id="711" w:name="__UnoMark__126029_3186205902"/>
      <w:bookmarkStart w:id="712" w:name="__UnoMark__125809_3186205902"/>
      <w:bookmarkStart w:id="713" w:name="__UnoMark__9016_624478663"/>
      <w:bookmarkStart w:id="714" w:name="__UnoMark__9245_624478663"/>
      <w:bookmarkStart w:id="715" w:name="__UnoMark__11479_624478663"/>
      <w:bookmarkStart w:id="716" w:name="__UnoMark__126248_3186205902"/>
      <w:bookmarkStart w:id="717" w:name="__UnoMark__9699_624478663"/>
      <w:bookmarkStart w:id="718" w:name="__UnoMark__221005_1105872845"/>
      <w:bookmarkStart w:id="719" w:name="__UnoMark__10371_624478663"/>
      <w:bookmarkStart w:id="720" w:name="__UnoMark__220790_1105872845"/>
      <w:bookmarkStart w:id="721" w:name="__UnoMark__1812_624478663"/>
      <w:bookmarkStart w:id="722" w:name="__UnoMark__11258_624478663"/>
      <w:bookmarkStart w:id="723" w:name="__UnoMark__4700_624478663"/>
      <w:bookmarkStart w:id="724" w:name="__UnoMark__10594_624478663"/>
      <w:bookmarkStart w:id="725" w:name="__UnoMark__6958_624478663"/>
      <w:bookmarkStart w:id="726" w:name="__UnoMark__9924_624478663"/>
      <w:bookmarkStart w:id="727" w:name="__UnoMark__10148_624478663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</w:p>
    <w:p w14:paraId="040BD20B" w14:textId="77777777" w:rsidR="00C67DC5" w:rsidRDefault="00C67DC5">
      <w:pPr>
        <w:ind w:hanging="2"/>
        <w:jc w:val="both"/>
        <w:rPr>
          <w:rFonts w:ascii="Times New Roman" w:hAnsi="Times New Roman" w:cs="Times New Roman"/>
          <w:sz w:val="24"/>
          <w:szCs w:val="24"/>
        </w:rPr>
      </w:pPr>
      <w:bookmarkStart w:id="728" w:name="__UnoMark__221223_1105872845"/>
      <w:bookmarkStart w:id="729" w:name="__UnoMark__1813_624478663"/>
      <w:bookmarkStart w:id="730" w:name="__UnoMark__9925_624478663"/>
      <w:bookmarkStart w:id="731" w:name="__UnoMark__10816_624478663"/>
      <w:bookmarkStart w:id="732" w:name="__UnoMark__10372_624478663"/>
      <w:bookmarkStart w:id="733" w:name="__UnoMark__9246_624478663"/>
      <w:bookmarkStart w:id="734" w:name="__UnoMark__126249_3186205902"/>
      <w:bookmarkStart w:id="735" w:name="__UnoMark__125810_3186205902"/>
      <w:bookmarkStart w:id="736" w:name="__UnoMark__10595_624478663"/>
      <w:bookmarkStart w:id="737" w:name="__UnoMark__11037_624478663"/>
      <w:bookmarkStart w:id="738" w:name="__UnoMark__126030_3186205902"/>
      <w:bookmarkStart w:id="739" w:name="__UnoMark__9700_624478663"/>
      <w:bookmarkStart w:id="740" w:name="__UnoMark__9017_624478663"/>
      <w:bookmarkStart w:id="741" w:name="__UnoMark__11259_624478663"/>
      <w:bookmarkStart w:id="742" w:name="__UnoMark__11480_624478663"/>
      <w:bookmarkStart w:id="743" w:name="__UnoMark__9474_624478663"/>
      <w:bookmarkStart w:id="744" w:name="__UnoMark__220791_1105872845"/>
      <w:bookmarkStart w:id="745" w:name="__UnoMark__221006_1105872845"/>
      <w:bookmarkStart w:id="746" w:name="__UnoMark__10149_624478663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</w:p>
    <w:p w14:paraId="54858FD7" w14:textId="77777777" w:rsidR="00C67DC5" w:rsidRDefault="00660BD7">
      <w:pPr>
        <w:ind w:hanging="3"/>
        <w:jc w:val="both"/>
      </w:pPr>
      <w:bookmarkStart w:id="747" w:name="__UnoMark__221224_1105872845"/>
      <w:bookmarkStart w:id="748" w:name="__UnoMark__126250_3186205902"/>
      <w:bookmarkStart w:id="749" w:name="__UnoMark__9475_624478663"/>
      <w:bookmarkStart w:id="750" w:name="__UnoMark__9247_624478663"/>
      <w:bookmarkStart w:id="751" w:name="__UnoMark__10150_624478663"/>
      <w:bookmarkStart w:id="752" w:name="__UnoMark__10373_624478663"/>
      <w:bookmarkStart w:id="753" w:name="__UnoMark__10596_624478663"/>
      <w:bookmarkStart w:id="754" w:name="__UnoMark__1814_624478663"/>
      <w:bookmarkStart w:id="755" w:name="__UnoMark__9926_624478663"/>
      <w:bookmarkStart w:id="756" w:name="__UnoMark__7418_624478663"/>
      <w:bookmarkStart w:id="757" w:name="__UnoMark__9018_624478663"/>
      <w:bookmarkStart w:id="758" w:name="__UnoMark__11481_624478663"/>
      <w:bookmarkStart w:id="759" w:name="__UnoMark__11038_624478663"/>
      <w:bookmarkStart w:id="760" w:name="__UnoMark__221007_1105872845"/>
      <w:bookmarkStart w:id="761" w:name="__UnoMark__220792_1105872845"/>
      <w:bookmarkStart w:id="762" w:name="__UnoMark__10817_624478663"/>
      <w:bookmarkStart w:id="763" w:name="__UnoMark__125811_3186205902"/>
      <w:bookmarkStart w:id="764" w:name="__UnoMark__126031_3186205902"/>
      <w:bookmarkStart w:id="765" w:name="__UnoMark__9701_624478663"/>
      <w:bookmarkStart w:id="766" w:name="__UnoMark__11260_624478663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r>
        <w:rPr>
          <w:rFonts w:ascii="Times New Roman" w:hAnsi="Times New Roman" w:cs="Times New Roman"/>
          <w:sz w:val="24"/>
          <w:szCs w:val="24"/>
        </w:rPr>
        <w:t>Схвалено науково - методичною комісією Навчально-наукового інституту філології</w:t>
      </w:r>
    </w:p>
    <w:p w14:paraId="22EC0C84" w14:textId="3DD53AB7" w:rsidR="00C67DC5" w:rsidRDefault="00660BD7">
      <w:pPr>
        <w:spacing w:before="240"/>
        <w:ind w:hanging="3"/>
        <w:jc w:val="both"/>
      </w:pPr>
      <w:bookmarkStart w:id="767" w:name="__UnoMark__221225_1105872845"/>
      <w:bookmarkStart w:id="768" w:name="__UnoMark__126251_3186205902"/>
      <w:bookmarkStart w:id="769" w:name="__UnoMark__9476_624478663"/>
      <w:bookmarkStart w:id="770" w:name="__UnoMark__9019_624478663"/>
      <w:bookmarkStart w:id="771" w:name="__UnoMark__11482_624478663"/>
      <w:bookmarkStart w:id="772" w:name="__UnoMark__125812_3186205902"/>
      <w:bookmarkStart w:id="773" w:name="__UnoMark__5594_624478663"/>
      <w:bookmarkStart w:id="774" w:name="__UnoMark__1815_624478663"/>
      <w:bookmarkStart w:id="775" w:name="__UnoMark__6732_624478663"/>
      <w:bookmarkStart w:id="776" w:name="__UnoMark__7419_624478663"/>
      <w:bookmarkStart w:id="777" w:name="__UnoMark__9702_624478663"/>
      <w:bookmarkStart w:id="778" w:name="__UnoMark__221008_1105872845"/>
      <w:bookmarkStart w:id="779" w:name="__UnoMark__10597_624478663"/>
      <w:bookmarkStart w:id="780" w:name="__UnoMark__220793_1105872845"/>
      <w:bookmarkStart w:id="781" w:name="__UnoMark__11039_624478663"/>
      <w:bookmarkStart w:id="782" w:name="__UnoMark__10818_624478663"/>
      <w:bookmarkStart w:id="783" w:name="__UnoMark__126032_3186205902"/>
      <w:bookmarkStart w:id="784" w:name="__UnoMark__11261_624478663"/>
      <w:bookmarkStart w:id="785" w:name="__UnoMark__9248_624478663"/>
      <w:bookmarkStart w:id="786" w:name="__UnoMark__9927_624478663"/>
      <w:bookmarkStart w:id="787" w:name="__UnoMark__10151_624478663"/>
      <w:bookmarkStart w:id="788" w:name="__UnoMark__10374_624478663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r>
        <w:rPr>
          <w:rFonts w:ascii="Times New Roman" w:hAnsi="Times New Roman" w:cs="Times New Roman"/>
          <w:sz w:val="24"/>
          <w:szCs w:val="24"/>
        </w:rPr>
        <w:t>Протокол № _____ від “____” ________________ 202</w:t>
      </w:r>
      <w:r w:rsidR="00F151C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року</w:t>
      </w:r>
    </w:p>
    <w:p w14:paraId="54A8DC86" w14:textId="77777777" w:rsidR="00C67DC5" w:rsidRDefault="00660BD7">
      <w:pPr>
        <w:ind w:hanging="3"/>
        <w:jc w:val="both"/>
      </w:pPr>
      <w:bookmarkStart w:id="789" w:name="__UnoMark__221226_1105872845"/>
      <w:bookmarkStart w:id="790" w:name="__UnoMark__10377_624478663"/>
      <w:bookmarkStart w:id="791" w:name="__UnoMark__9022_624478663"/>
      <w:bookmarkStart w:id="792" w:name="__UnoMark__126033_3186205902"/>
      <w:bookmarkStart w:id="793" w:name="__UnoMark__11483_624478663"/>
      <w:bookmarkStart w:id="794" w:name="__UnoMark__11262_624478663"/>
      <w:bookmarkStart w:id="795" w:name="__UnoMark__1818_624478663"/>
      <w:bookmarkStart w:id="796" w:name="__UnoMark__4043_624478663"/>
      <w:bookmarkStart w:id="797" w:name="__UnoMark__125813_3186205902"/>
      <w:bookmarkStart w:id="798" w:name="__UnoMark__11040_624478663"/>
      <w:bookmarkStart w:id="799" w:name="__UnoMark__9930_624478663"/>
      <w:bookmarkStart w:id="800" w:name="__UnoMark__9251_624478663"/>
      <w:bookmarkStart w:id="801" w:name="__UnoMark__9479_624478663"/>
      <w:bookmarkStart w:id="802" w:name="__UnoMark__9705_624478663"/>
      <w:bookmarkStart w:id="803" w:name="__UnoMark__126252_3186205902"/>
      <w:bookmarkStart w:id="804" w:name="__UnoMark__10819_624478663"/>
      <w:bookmarkStart w:id="805" w:name="__UnoMark__10598_624478663"/>
      <w:bookmarkStart w:id="806" w:name="__UnoMark__220794_1105872845"/>
      <w:bookmarkStart w:id="807" w:name="__UnoMark__221009_1105872845"/>
      <w:bookmarkStart w:id="808" w:name="__UnoMark__10154_624478663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r>
        <w:rPr>
          <w:rFonts w:ascii="Times New Roman" w:hAnsi="Times New Roman" w:cs="Times New Roman"/>
          <w:sz w:val="24"/>
          <w:szCs w:val="24"/>
        </w:rPr>
        <w:t>Голова науково-методичної комісії  ______________________Оксана ЗУБАНЬ</w:t>
      </w:r>
    </w:p>
    <w:p w14:paraId="6D20DFD6" w14:textId="77777777" w:rsidR="00C67DC5" w:rsidRDefault="00C67DC5">
      <w:pPr>
        <w:ind w:hanging="3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bookmarkStart w:id="809" w:name="__UnoMark__221227_1105872845"/>
      <w:bookmarkStart w:id="810" w:name="__UnoMark__9023_624478663"/>
      <w:bookmarkStart w:id="811" w:name="__UnoMark__126034_3186205902"/>
      <w:bookmarkStart w:id="812" w:name="__UnoMark__125814_3186205902"/>
      <w:bookmarkStart w:id="813" w:name="__UnoMark__9706_624478663"/>
      <w:bookmarkStart w:id="814" w:name="__UnoMark__10599_624478663"/>
      <w:bookmarkStart w:id="815" w:name="__UnoMark__10155_624478663"/>
      <w:bookmarkStart w:id="816" w:name="__UnoMark__126253_3186205902"/>
      <w:bookmarkStart w:id="817" w:name="__UnoMark__1819_624478663"/>
      <w:bookmarkStart w:id="818" w:name="__UnoMark__9252_624478663"/>
      <w:bookmarkStart w:id="819" w:name="__UnoMark__6965_624478663"/>
      <w:bookmarkStart w:id="820" w:name="__UnoMark__9931_624478663"/>
      <w:bookmarkStart w:id="821" w:name="__UnoMark__221010_1105872845"/>
      <w:bookmarkStart w:id="822" w:name="__UnoMark__220795_1105872845"/>
      <w:bookmarkStart w:id="823" w:name="__UnoMark__11484_624478663"/>
      <w:bookmarkStart w:id="824" w:name="__UnoMark__9480_624478663"/>
      <w:bookmarkStart w:id="825" w:name="__UnoMark__10820_624478663"/>
      <w:bookmarkStart w:id="826" w:name="__UnoMark__11041_624478663"/>
      <w:bookmarkStart w:id="827" w:name="__UnoMark__11263_624478663"/>
      <w:bookmarkStart w:id="828" w:name="__UnoMark__10378_624478663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</w:p>
    <w:p w14:paraId="213808CF" w14:textId="77777777" w:rsidR="00C67DC5" w:rsidRDefault="00C67DC5">
      <w:pPr>
        <w:ind w:hanging="3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bookmarkStart w:id="829" w:name="__UnoMark__221228_1105872845"/>
      <w:bookmarkStart w:id="830" w:name="__UnoMark__11485_624478663"/>
      <w:bookmarkStart w:id="831" w:name="__UnoMark__125815_3186205902"/>
      <w:bookmarkStart w:id="832" w:name="__UnoMark__11264_624478663"/>
      <w:bookmarkStart w:id="833" w:name="__UnoMark__9254_624478663"/>
      <w:bookmarkStart w:id="834" w:name="__UnoMark__9025_624478663"/>
      <w:bookmarkStart w:id="835" w:name="__UnoMark__126035_3186205902"/>
      <w:bookmarkStart w:id="836" w:name="__UnoMark__126254_3186205902"/>
      <w:bookmarkStart w:id="837" w:name="__UnoMark__1821_624478663"/>
      <w:bookmarkStart w:id="838" w:name="__UnoMark__9482_624478663"/>
      <w:bookmarkStart w:id="839" w:name="__UnoMark__9933_624478663"/>
      <w:bookmarkStart w:id="840" w:name="__UnoMark__221011_1105872845"/>
      <w:bookmarkStart w:id="841" w:name="__UnoMark__220796_1105872845"/>
      <w:bookmarkStart w:id="842" w:name="__UnoMark__10601_624478663"/>
      <w:bookmarkStart w:id="843" w:name="__UnoMark__10821_624478663"/>
      <w:bookmarkStart w:id="844" w:name="__UnoMark__9708_624478663"/>
      <w:bookmarkStart w:id="845" w:name="__UnoMark__11042_624478663"/>
      <w:bookmarkStart w:id="846" w:name="__UnoMark__10380_624478663"/>
      <w:bookmarkStart w:id="847" w:name="__UnoMark__10157_624478663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</w:p>
    <w:sectPr w:rsidR="00C67DC5">
      <w:pgSz w:w="11906" w:h="16838"/>
      <w:pgMar w:top="1134" w:right="850" w:bottom="1134" w:left="1701" w:header="720" w:footer="720" w:gutter="0"/>
      <w:pgNumType w:start="1"/>
      <w:cols w:space="72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73537" w14:textId="77777777" w:rsidR="00023B0E" w:rsidRDefault="00023B0E">
      <w:pPr>
        <w:spacing w:after="0" w:line="240" w:lineRule="auto"/>
      </w:pPr>
      <w:r>
        <w:separator/>
      </w:r>
    </w:p>
  </w:endnote>
  <w:endnote w:type="continuationSeparator" w:id="0">
    <w:p w14:paraId="3F85CBB5" w14:textId="77777777" w:rsidR="00023B0E" w:rsidRDefault="0002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B2F4" w14:textId="77777777" w:rsidR="00023B0E" w:rsidRDefault="00023B0E">
      <w:pPr>
        <w:spacing w:after="0" w:line="240" w:lineRule="auto"/>
      </w:pPr>
      <w:r>
        <w:separator/>
      </w:r>
    </w:p>
  </w:footnote>
  <w:footnote w:type="continuationSeparator" w:id="0">
    <w:p w14:paraId="006ADE99" w14:textId="77777777" w:rsidR="00023B0E" w:rsidRDefault="00023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pacing w:val="-6"/>
        <w:sz w:val="24"/>
        <w:szCs w:val="24"/>
        <w:lang w:bidi="he-I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35" w:hanging="375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473" w:hanging="360"/>
      </w:pPr>
      <w:rPr>
        <w:rFonts w:ascii="Times New Roman" w:eastAsia="Times New Roman" w:hAnsi="Times New Roman" w:cs="Times New Roman"/>
        <w:b/>
        <w:color w:val="000000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9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1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3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5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7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9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1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33" w:hanging="180"/>
      </w:p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●"/>
      <w:lvlJc w:val="left"/>
      <w:pPr>
        <w:tabs>
          <w:tab w:val="num" w:pos="0"/>
        </w:tabs>
        <w:ind w:left="1004" w:hanging="360"/>
      </w:pPr>
      <w:rPr>
        <w:rFonts w:ascii="Noto Sans Symbols" w:hAnsi="Noto Sans Symbols" w:cs="Noto Sans Symbols"/>
        <w:b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444" w:hanging="360"/>
      </w:pPr>
      <w:rPr>
        <w:rFonts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164" w:hanging="360"/>
      </w:pPr>
      <w:rPr>
        <w:rFonts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04" w:hanging="360"/>
      </w:pPr>
      <w:rPr>
        <w:rFonts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24" w:hanging="360"/>
      </w:pPr>
      <w:rPr>
        <w:rFonts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764" w:hanging="360"/>
      </w:pPr>
      <w:rPr>
        <w:rFonts w:ascii="Noto Sans Symbols" w:hAnsi="Noto Sans Symbols" w:cs="Noto Sans Symbols"/>
      </w:rPr>
    </w:lvl>
  </w:abstractNum>
  <w:abstractNum w:abstractNumId="5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  <w:b/>
        <w:sz w:val="24"/>
        <w:szCs w:val="28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/>
      </w:rPr>
    </w:lvl>
  </w:abstractNum>
  <w:abstractNum w:abstractNumId="6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</w:abstractNum>
  <w:abstractNum w:abstractNumId="7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sz w:val="24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3"/>
    <w:rsid w:val="000105C4"/>
    <w:rsid w:val="00017695"/>
    <w:rsid w:val="00023B0E"/>
    <w:rsid w:val="0004669D"/>
    <w:rsid w:val="00137446"/>
    <w:rsid w:val="00145633"/>
    <w:rsid w:val="00153DFC"/>
    <w:rsid w:val="001B20CE"/>
    <w:rsid w:val="001B4961"/>
    <w:rsid w:val="0020308E"/>
    <w:rsid w:val="00265208"/>
    <w:rsid w:val="002A375F"/>
    <w:rsid w:val="00322307"/>
    <w:rsid w:val="003311BF"/>
    <w:rsid w:val="00354A69"/>
    <w:rsid w:val="003B4F03"/>
    <w:rsid w:val="003B6694"/>
    <w:rsid w:val="003C0EEF"/>
    <w:rsid w:val="003C5975"/>
    <w:rsid w:val="003E6269"/>
    <w:rsid w:val="0045733A"/>
    <w:rsid w:val="00474326"/>
    <w:rsid w:val="00497D51"/>
    <w:rsid w:val="004A35A8"/>
    <w:rsid w:val="004A6233"/>
    <w:rsid w:val="004B77FC"/>
    <w:rsid w:val="0052351A"/>
    <w:rsid w:val="00565A9C"/>
    <w:rsid w:val="0057663F"/>
    <w:rsid w:val="005910EF"/>
    <w:rsid w:val="005C1AC8"/>
    <w:rsid w:val="005E73A0"/>
    <w:rsid w:val="00610DDE"/>
    <w:rsid w:val="00622870"/>
    <w:rsid w:val="00624A69"/>
    <w:rsid w:val="00660BD7"/>
    <w:rsid w:val="00671560"/>
    <w:rsid w:val="006B006B"/>
    <w:rsid w:val="006F1983"/>
    <w:rsid w:val="00742F0A"/>
    <w:rsid w:val="00766D25"/>
    <w:rsid w:val="00826A69"/>
    <w:rsid w:val="008B6AD7"/>
    <w:rsid w:val="008D0C40"/>
    <w:rsid w:val="008F2A97"/>
    <w:rsid w:val="00937CAF"/>
    <w:rsid w:val="009674E5"/>
    <w:rsid w:val="0097737B"/>
    <w:rsid w:val="009855B0"/>
    <w:rsid w:val="00A0230C"/>
    <w:rsid w:val="00A14745"/>
    <w:rsid w:val="00A163C9"/>
    <w:rsid w:val="00AD4517"/>
    <w:rsid w:val="00B43D6D"/>
    <w:rsid w:val="00BA74C9"/>
    <w:rsid w:val="00C10709"/>
    <w:rsid w:val="00C67DC5"/>
    <w:rsid w:val="00C775C3"/>
    <w:rsid w:val="00C9524A"/>
    <w:rsid w:val="00CB525F"/>
    <w:rsid w:val="00D74C5F"/>
    <w:rsid w:val="00D769D9"/>
    <w:rsid w:val="00D917CA"/>
    <w:rsid w:val="00DA113D"/>
    <w:rsid w:val="00DD2AC3"/>
    <w:rsid w:val="00DF3FC5"/>
    <w:rsid w:val="00E01B00"/>
    <w:rsid w:val="00E42462"/>
    <w:rsid w:val="00F151C5"/>
    <w:rsid w:val="00F30B16"/>
    <w:rsid w:val="00F62581"/>
    <w:rsid w:val="00FB65A4"/>
    <w:rsid w:val="00FE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6AE6A2"/>
  <w15:chartTrackingRefBased/>
  <w15:docId w15:val="{D23562BF-6881-4441-9B3A-969DC81F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uk-U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spacing w:val="-6"/>
      <w:sz w:val="24"/>
      <w:szCs w:val="24"/>
      <w:lang w:bidi="he-I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Times New Roman" w:hAnsi="Times New Roman" w:cs="Times New Roman"/>
      <w:sz w:val="24"/>
      <w:szCs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  <w:b/>
      <w:color w:val="000000"/>
      <w:sz w:val="24"/>
      <w:szCs w:val="28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Noto Sans Symbols" w:hAnsi="Noto Sans Symbols" w:cs="Noto Sans Symbols"/>
      <w:b/>
      <w:sz w:val="24"/>
      <w:szCs w:val="28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Noto Sans Symbols" w:hAnsi="Noto Sans Symbols" w:cs="Noto Sans Symbols"/>
    </w:rPr>
  </w:style>
  <w:style w:type="character" w:customStyle="1" w:styleId="WW8Num5z0">
    <w:name w:val="WW8Num5z0"/>
    <w:rPr>
      <w:rFonts w:ascii="Noto Sans Symbols" w:hAnsi="Noto Sans Symbols" w:cs="Noto Sans Symbols"/>
    </w:rPr>
  </w:style>
  <w:style w:type="character" w:customStyle="1" w:styleId="WW8Num5z1">
    <w:name w:val="WW8Num5z1"/>
    <w:rPr>
      <w:rFonts w:ascii="Times New Roman" w:eastAsia="Times New Roman" w:hAnsi="Times New Roman" w:cs="Times New Roman"/>
      <w:b/>
      <w:sz w:val="24"/>
      <w:szCs w:val="28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OpenSymbol" w:eastAsia="Times New Roman" w:hAnsi="OpenSymbol" w:cs="OpenSymbol"/>
      <w:sz w:val="24"/>
      <w:szCs w:val="24"/>
      <w:u w:val="none"/>
    </w:rPr>
  </w:style>
  <w:style w:type="character" w:customStyle="1" w:styleId="WW8Num6z1">
    <w:name w:val="WW8Num6z1"/>
    <w:rPr>
      <w:rFonts w:ascii="OpenSymbol" w:hAnsi="OpenSymbol" w:cs="OpenSymbol"/>
      <w:u w:val="none"/>
    </w:rPr>
  </w:style>
  <w:style w:type="character" w:customStyle="1" w:styleId="WW8Num7z0">
    <w:name w:val="WW8Num7z0"/>
    <w:rPr>
      <w:rFonts w:ascii="OpenSymbol" w:hAnsi="OpenSymbol" w:cs="OpenSymbol"/>
      <w:sz w:val="24"/>
      <w:u w:val="none"/>
    </w:rPr>
  </w:style>
  <w:style w:type="character" w:customStyle="1" w:styleId="WW8Num7z1">
    <w:name w:val="WW8Num7z1"/>
    <w:rPr>
      <w:rFonts w:ascii="OpenSymbol" w:hAnsi="OpenSymbol" w:cs="OpenSymbol"/>
      <w:u w:val="none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a">
    <w:name w:val="Основной текст с отступом Знак"/>
    <w:basedOn w:val="DefaultParagraphFont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a0">
    <w:name w:val="Основной текст Знак"/>
    <w:basedOn w:val="DefaultParagraphFont"/>
  </w:style>
  <w:style w:type="character" w:customStyle="1" w:styleId="FontStyle22">
    <w:name w:val="Font Style22"/>
    <w:basedOn w:val="DefaultParagraphFont"/>
    <w:rPr>
      <w:rFonts w:ascii="Times New Roman" w:hAnsi="Times New Roman" w:cs="Times New Roman"/>
      <w:sz w:val="18"/>
      <w:szCs w:val="18"/>
    </w:rPr>
  </w:style>
  <w:style w:type="character" w:customStyle="1" w:styleId="FontStyle21">
    <w:name w:val="Font Style21"/>
    <w:basedOn w:val="DefaultParagraphFont"/>
    <w:rPr>
      <w:rFonts w:ascii="Times New Roman" w:hAnsi="Times New Roman" w:cs="Times New Roman"/>
      <w:i/>
      <w:iCs/>
      <w:sz w:val="18"/>
      <w:szCs w:val="18"/>
    </w:rPr>
  </w:style>
  <w:style w:type="character" w:customStyle="1" w:styleId="a1">
    <w:name w:val="Текст выноски Знак"/>
    <w:basedOn w:val="DefaultParagraphFont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Times New Roman" w:cs="Times New Roman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ascii="Times New Roman" w:eastAsia="Times New Roman" w:hAnsi="Times New Roman" w:cs="Times New Roman"/>
      <w:b/>
      <w:sz w:val="28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eastAsia="Times New Roman" w:cs="Times New Roman"/>
    </w:rPr>
  </w:style>
  <w:style w:type="character" w:customStyle="1" w:styleId="ListLabel24">
    <w:name w:val="ListLabel 24"/>
    <w:rPr>
      <w:rFonts w:cs="Times New Roman"/>
      <w:b/>
    </w:rPr>
  </w:style>
  <w:style w:type="character" w:customStyle="1" w:styleId="ListLabel25">
    <w:name w:val="ListLabel 25"/>
    <w:rPr>
      <w:rFonts w:eastAsia="Times New Roman" w:cs="Times New Roman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eastAsia="Calibri" w:cs="Times New Roman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eastAsia="Calibri" w:cs="Calibri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eastAsia="Calibri" w:cs="Calibri"/>
      <w:b w:val="0"/>
      <w:sz w:val="22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ascii="Times New Roman" w:hAnsi="Times New Roman" w:cs="Times New Roman"/>
      <w:b/>
      <w:color w:val="auto"/>
      <w:sz w:val="28"/>
    </w:rPr>
  </w:style>
  <w:style w:type="character" w:customStyle="1" w:styleId="ListLabel45">
    <w:name w:val="ListLabel 45"/>
    <w:rPr>
      <w:sz w:val="28"/>
      <w:szCs w:val="28"/>
    </w:rPr>
  </w:style>
  <w:style w:type="character" w:customStyle="1" w:styleId="ListLabel46">
    <w:name w:val="ListLabel 46"/>
    <w:rPr>
      <w:sz w:val="28"/>
      <w:szCs w:val="28"/>
    </w:rPr>
  </w:style>
  <w:style w:type="character" w:customStyle="1" w:styleId="ListLabel47">
    <w:name w:val="ListLabel 47"/>
    <w:rPr>
      <w:rFonts w:ascii="Times New Roman" w:hAnsi="Times New Roman" w:cs="Symbol"/>
      <w:b/>
      <w:sz w:val="28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Wingdings"/>
    </w:rPr>
  </w:style>
  <w:style w:type="character" w:customStyle="1" w:styleId="ListLabel50">
    <w:name w:val="ListLabel 50"/>
    <w:rPr>
      <w:rFonts w:cs="Symbol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Wingdings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Wingdings"/>
    </w:rPr>
  </w:style>
  <w:style w:type="character" w:customStyle="1" w:styleId="ListLabel56">
    <w:name w:val="ListLabel 56"/>
    <w:rPr>
      <w:rFonts w:cs="Symbol"/>
    </w:rPr>
  </w:style>
  <w:style w:type="character" w:customStyle="1" w:styleId="ListLabel57">
    <w:name w:val="ListLabel 57"/>
    <w:rPr>
      <w:rFonts w:ascii="Times New Roman" w:hAnsi="Times New Roman" w:cs="Times New Roman"/>
      <w:b/>
      <w:sz w:val="28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cs="Symbol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Times New Roman" w:hAnsi="Times New Roman" w:cs="Symbol"/>
      <w:b/>
      <w:sz w:val="28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Times New Roman" w:hAnsi="Times New Roman" w:cs="Times New Roman"/>
      <w:b/>
      <w:color w:val="auto"/>
      <w:sz w:val="28"/>
    </w:rPr>
  </w:style>
  <w:style w:type="character" w:customStyle="1" w:styleId="ListLabel84">
    <w:name w:val="ListLabel 84"/>
    <w:rPr>
      <w:rFonts w:ascii="Times New Roman" w:hAnsi="Times New Roman" w:cs="Symbol"/>
      <w:b/>
      <w:sz w:val="28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Wingdings"/>
    </w:rPr>
  </w:style>
  <w:style w:type="character" w:customStyle="1" w:styleId="ListLabel87">
    <w:name w:val="ListLabel 87"/>
    <w:rPr>
      <w:rFonts w:cs="Symbol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rFonts w:cs="Wingdings"/>
    </w:rPr>
  </w:style>
  <w:style w:type="character" w:customStyle="1" w:styleId="ListLabel90">
    <w:name w:val="ListLabel 90"/>
    <w:rPr>
      <w:rFonts w:cs="Symbol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Wingdings"/>
    </w:rPr>
  </w:style>
  <w:style w:type="character" w:customStyle="1" w:styleId="ListLabel93">
    <w:name w:val="ListLabel 93"/>
    <w:rPr>
      <w:rFonts w:cs="Symbol"/>
    </w:rPr>
  </w:style>
  <w:style w:type="character" w:customStyle="1" w:styleId="ListLabel94">
    <w:name w:val="ListLabel 94"/>
    <w:rPr>
      <w:rFonts w:ascii="Times New Roman" w:hAnsi="Times New Roman" w:cs="Times New Roman"/>
      <w:b/>
      <w:sz w:val="28"/>
    </w:rPr>
  </w:style>
  <w:style w:type="character" w:customStyle="1" w:styleId="ListLabel95">
    <w:name w:val="ListLabel 95"/>
    <w:rPr>
      <w:rFonts w:cs="Wingdings"/>
    </w:rPr>
  </w:style>
  <w:style w:type="character" w:customStyle="1" w:styleId="ListLabel96">
    <w:name w:val="ListLabel 96"/>
    <w:rPr>
      <w:rFonts w:cs="Symbol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Wingdings"/>
    </w:rPr>
  </w:style>
  <w:style w:type="character" w:customStyle="1" w:styleId="ListLabel99">
    <w:name w:val="ListLabel 99"/>
    <w:rPr>
      <w:rFonts w:cs="Symbol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Wingdings"/>
    </w:rPr>
  </w:style>
  <w:style w:type="character" w:customStyle="1" w:styleId="ListLabel102">
    <w:name w:val="ListLabel 102"/>
    <w:rPr>
      <w:rFonts w:cs="Symbol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4">
    <w:name w:val="ListLabel 104"/>
    <w:rPr>
      <w:rFonts w:cs="Wingdings"/>
    </w:rPr>
  </w:style>
  <w:style w:type="character" w:customStyle="1" w:styleId="ListLabel105">
    <w:name w:val="ListLabel 105"/>
    <w:rPr>
      <w:rFonts w:cs="Symbol"/>
    </w:rPr>
  </w:style>
  <w:style w:type="character" w:customStyle="1" w:styleId="ListLabel106">
    <w:name w:val="ListLabel 106"/>
    <w:rPr>
      <w:rFonts w:cs="Courier New"/>
    </w:rPr>
  </w:style>
  <w:style w:type="character" w:customStyle="1" w:styleId="ListLabel107">
    <w:name w:val="ListLabel 107"/>
    <w:rPr>
      <w:rFonts w:cs="Wingdings"/>
    </w:rPr>
  </w:style>
  <w:style w:type="character" w:customStyle="1" w:styleId="ListLabel108">
    <w:name w:val="ListLabel 108"/>
    <w:rPr>
      <w:rFonts w:cs="Symbol"/>
    </w:rPr>
  </w:style>
  <w:style w:type="character" w:customStyle="1" w:styleId="ListLabel109">
    <w:name w:val="ListLabel 109"/>
    <w:rPr>
      <w:rFonts w:cs="Courier New"/>
    </w:rPr>
  </w:style>
  <w:style w:type="character" w:customStyle="1" w:styleId="ListLabel110">
    <w:name w:val="ListLabel 110"/>
    <w:rPr>
      <w:rFonts w:cs="Wingdings"/>
    </w:rPr>
  </w:style>
  <w:style w:type="character" w:customStyle="1" w:styleId="ListLabel111">
    <w:name w:val="ListLabel 111"/>
    <w:rPr>
      <w:rFonts w:ascii="Times New Roman" w:hAnsi="Times New Roman" w:cs="Symbol"/>
      <w:b/>
      <w:sz w:val="28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3">
    <w:name w:val="ListLabel 113"/>
    <w:rPr>
      <w:rFonts w:cs="Wingdings"/>
    </w:rPr>
  </w:style>
  <w:style w:type="character" w:customStyle="1" w:styleId="ListLabel114">
    <w:name w:val="ListLabel 114"/>
    <w:rPr>
      <w:rFonts w:cs="Symbol"/>
    </w:rPr>
  </w:style>
  <w:style w:type="character" w:customStyle="1" w:styleId="ListLabel115">
    <w:name w:val="ListLabel 115"/>
    <w:rPr>
      <w:rFonts w:cs="Courier New"/>
    </w:rPr>
  </w:style>
  <w:style w:type="character" w:customStyle="1" w:styleId="ListLabel116">
    <w:name w:val="ListLabel 116"/>
    <w:rPr>
      <w:rFonts w:cs="Wingdings"/>
    </w:rPr>
  </w:style>
  <w:style w:type="character" w:customStyle="1" w:styleId="ListLabel117">
    <w:name w:val="ListLabel 117"/>
    <w:rPr>
      <w:rFonts w:cs="Symbol"/>
    </w:rPr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Wingdings"/>
    </w:rPr>
  </w:style>
  <w:style w:type="character" w:customStyle="1" w:styleId="ListLabel120">
    <w:name w:val="ListLabel 120"/>
    <w:rPr>
      <w:rFonts w:ascii="Times New Roman" w:hAnsi="Times New Roman" w:cs="Times New Roman"/>
      <w:b/>
      <w:color w:val="auto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customStyle="1" w:styleId="a2">
    <w:name w:val="Символ сноски"/>
    <w:rPr>
      <w:vertAlign w:val="superscript"/>
    </w:rPr>
  </w:style>
  <w:style w:type="character" w:customStyle="1" w:styleId="FootnoteCharacters">
    <w:name w:val="Footnote Characters"/>
    <w:basedOn w:val="DefaultParagraphFont"/>
    <w:rPr>
      <w:vertAlign w:val="superscript"/>
    </w:rPr>
  </w:style>
  <w:style w:type="character" w:customStyle="1" w:styleId="ListLabel121">
    <w:name w:val="ListLabel 121"/>
    <w:rPr>
      <w:rFonts w:eastAsia="Noto Sans Symbols" w:cs="Noto Sans Symbols"/>
      <w:b/>
      <w:sz w:val="28"/>
      <w:szCs w:val="28"/>
    </w:rPr>
  </w:style>
  <w:style w:type="character" w:customStyle="1" w:styleId="ListLabel122">
    <w:name w:val="ListLabel 122"/>
    <w:rPr>
      <w:rFonts w:eastAsia="Courier New" w:cs="Courier New"/>
    </w:rPr>
  </w:style>
  <w:style w:type="character" w:customStyle="1" w:styleId="ListLabel123">
    <w:name w:val="ListLabel 123"/>
    <w:rPr>
      <w:rFonts w:eastAsia="Noto Sans Symbols" w:cs="Noto Sans Symbols"/>
    </w:rPr>
  </w:style>
  <w:style w:type="character" w:customStyle="1" w:styleId="ListLabel124">
    <w:name w:val="ListLabel 124"/>
    <w:rPr>
      <w:rFonts w:eastAsia="Noto Sans Symbols" w:cs="Noto Sans Symbols"/>
    </w:rPr>
  </w:style>
  <w:style w:type="character" w:customStyle="1" w:styleId="ListLabel125">
    <w:name w:val="ListLabel 125"/>
    <w:rPr>
      <w:rFonts w:eastAsia="Courier New" w:cs="Courier New"/>
    </w:rPr>
  </w:style>
  <w:style w:type="character" w:customStyle="1" w:styleId="ListLabel126">
    <w:name w:val="ListLabel 126"/>
    <w:rPr>
      <w:rFonts w:eastAsia="Noto Sans Symbols" w:cs="Noto Sans Symbols"/>
    </w:rPr>
  </w:style>
  <w:style w:type="character" w:customStyle="1" w:styleId="ListLabel127">
    <w:name w:val="ListLabel 127"/>
    <w:rPr>
      <w:rFonts w:eastAsia="Noto Sans Symbols" w:cs="Noto Sans Symbols"/>
    </w:rPr>
  </w:style>
  <w:style w:type="character" w:customStyle="1" w:styleId="ListLabel128">
    <w:name w:val="ListLabel 128"/>
    <w:rPr>
      <w:rFonts w:eastAsia="Courier New" w:cs="Courier New"/>
    </w:rPr>
  </w:style>
  <w:style w:type="character" w:customStyle="1" w:styleId="ListLabel129">
    <w:name w:val="ListLabel 129"/>
    <w:rPr>
      <w:rFonts w:eastAsia="Noto Sans Symbols" w:cs="Noto Sans Symbols"/>
    </w:rPr>
  </w:style>
  <w:style w:type="character" w:customStyle="1" w:styleId="ListLabel130">
    <w:name w:val="ListLabel 130"/>
    <w:rPr>
      <w:rFonts w:ascii="Times New Roman" w:eastAsia="Times New Roman" w:hAnsi="Times New Roman" w:cs="Times New Roman"/>
      <w:b/>
      <w:color w:val="000000"/>
      <w:sz w:val="24"/>
      <w:szCs w:val="28"/>
    </w:rPr>
  </w:style>
  <w:style w:type="character" w:customStyle="1" w:styleId="ListLabel131">
    <w:name w:val="ListLabel 131"/>
    <w:rPr>
      <w:rFonts w:ascii="Times New Roman" w:eastAsia="Noto Sans Symbols" w:hAnsi="Times New Roman" w:cs="Noto Sans Symbols"/>
      <w:b/>
      <w:sz w:val="24"/>
      <w:szCs w:val="28"/>
    </w:rPr>
  </w:style>
  <w:style w:type="character" w:customStyle="1" w:styleId="ListLabel132">
    <w:name w:val="ListLabel 132"/>
    <w:rPr>
      <w:rFonts w:eastAsia="Courier New" w:cs="Courier New"/>
    </w:rPr>
  </w:style>
  <w:style w:type="character" w:customStyle="1" w:styleId="ListLabel133">
    <w:name w:val="ListLabel 133"/>
    <w:rPr>
      <w:rFonts w:eastAsia="Noto Sans Symbols" w:cs="Noto Sans Symbols"/>
    </w:rPr>
  </w:style>
  <w:style w:type="character" w:customStyle="1" w:styleId="ListLabel134">
    <w:name w:val="ListLabel 134"/>
    <w:rPr>
      <w:rFonts w:eastAsia="Noto Sans Symbols" w:cs="Noto Sans Symbols"/>
    </w:rPr>
  </w:style>
  <w:style w:type="character" w:customStyle="1" w:styleId="ListLabel135">
    <w:name w:val="ListLabel 135"/>
    <w:rPr>
      <w:rFonts w:eastAsia="Courier New" w:cs="Courier New"/>
    </w:rPr>
  </w:style>
  <w:style w:type="character" w:customStyle="1" w:styleId="ListLabel136">
    <w:name w:val="ListLabel 136"/>
    <w:rPr>
      <w:rFonts w:eastAsia="Noto Sans Symbols" w:cs="Noto Sans Symbols"/>
    </w:rPr>
  </w:style>
  <w:style w:type="character" w:customStyle="1" w:styleId="ListLabel137">
    <w:name w:val="ListLabel 137"/>
    <w:rPr>
      <w:rFonts w:eastAsia="Noto Sans Symbols" w:cs="Noto Sans Symbols"/>
    </w:rPr>
  </w:style>
  <w:style w:type="character" w:customStyle="1" w:styleId="ListLabel138">
    <w:name w:val="ListLabel 138"/>
    <w:rPr>
      <w:rFonts w:eastAsia="Courier New" w:cs="Courier New"/>
    </w:rPr>
  </w:style>
  <w:style w:type="character" w:customStyle="1" w:styleId="ListLabel139">
    <w:name w:val="ListLabel 139"/>
    <w:rPr>
      <w:rFonts w:eastAsia="Noto Sans Symbols" w:cs="Noto Sans Symbols"/>
    </w:rPr>
  </w:style>
  <w:style w:type="character" w:customStyle="1" w:styleId="ListLabel140">
    <w:name w:val="ListLabel 140"/>
    <w:rPr>
      <w:rFonts w:eastAsia="Noto Sans Symbols" w:cs="Noto Sans Symbols"/>
    </w:rPr>
  </w:style>
  <w:style w:type="character" w:customStyle="1" w:styleId="ListLabel141">
    <w:name w:val="ListLabel 141"/>
    <w:rPr>
      <w:rFonts w:ascii="Times New Roman" w:eastAsia="Times New Roman" w:hAnsi="Times New Roman" w:cs="Times New Roman"/>
      <w:b/>
      <w:sz w:val="24"/>
      <w:szCs w:val="28"/>
    </w:rPr>
  </w:style>
  <w:style w:type="character" w:customStyle="1" w:styleId="ListLabel142">
    <w:name w:val="ListLabel 142"/>
    <w:rPr>
      <w:rFonts w:eastAsia="Noto Sans Symbols" w:cs="Noto Sans Symbols"/>
    </w:rPr>
  </w:style>
  <w:style w:type="character" w:customStyle="1" w:styleId="ListLabel143">
    <w:name w:val="ListLabel 143"/>
    <w:rPr>
      <w:rFonts w:eastAsia="Noto Sans Symbols" w:cs="Noto Sans Symbols"/>
    </w:rPr>
  </w:style>
  <w:style w:type="character" w:customStyle="1" w:styleId="ListLabel144">
    <w:name w:val="ListLabel 144"/>
    <w:rPr>
      <w:rFonts w:eastAsia="Courier New" w:cs="Courier New"/>
    </w:rPr>
  </w:style>
  <w:style w:type="character" w:customStyle="1" w:styleId="ListLabel145">
    <w:name w:val="ListLabel 145"/>
    <w:rPr>
      <w:rFonts w:eastAsia="Noto Sans Symbols" w:cs="Noto Sans Symbols"/>
    </w:rPr>
  </w:style>
  <w:style w:type="character" w:customStyle="1" w:styleId="ListLabel146">
    <w:name w:val="ListLabel 146"/>
    <w:rPr>
      <w:rFonts w:eastAsia="Noto Sans Symbols" w:cs="Noto Sans Symbols"/>
    </w:rPr>
  </w:style>
  <w:style w:type="character" w:customStyle="1" w:styleId="ListLabel147">
    <w:name w:val="ListLabel 147"/>
    <w:rPr>
      <w:rFonts w:eastAsia="Courier New" w:cs="Courier New"/>
    </w:rPr>
  </w:style>
  <w:style w:type="character" w:customStyle="1" w:styleId="ListLabel148">
    <w:name w:val="ListLabel 148"/>
    <w:rPr>
      <w:rFonts w:eastAsia="Noto Sans Symbols" w:cs="Noto Sans Symbols"/>
    </w:rPr>
  </w:style>
  <w:style w:type="character" w:customStyle="1" w:styleId="ListLabel149">
    <w:name w:val="ListLabel 149"/>
    <w:rPr>
      <w:rFonts w:ascii="Times New Roman" w:hAnsi="Times New Roman" w:cs="Times New Roman"/>
      <w:sz w:val="24"/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154">
    <w:name w:val="ListLabel 154"/>
    <w:rPr>
      <w:u w:val="none"/>
    </w:rPr>
  </w:style>
  <w:style w:type="character" w:customStyle="1" w:styleId="ListLabel155">
    <w:name w:val="ListLabel 155"/>
    <w:rPr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8">
    <w:name w:val="ListLabel 158"/>
    <w:rPr>
      <w:rFonts w:ascii="Times New Roman" w:hAnsi="Times New Roman" w:cs="Times New Roman"/>
      <w:sz w:val="24"/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163">
    <w:name w:val="ListLabel 163"/>
    <w:rPr>
      <w:u w:val="none"/>
    </w:rPr>
  </w:style>
  <w:style w:type="character" w:customStyle="1" w:styleId="ListLabel164">
    <w:name w:val="ListLabel 164"/>
    <w:rPr>
      <w:u w:val="none"/>
    </w:rPr>
  </w:style>
  <w:style w:type="character" w:customStyle="1" w:styleId="ListLabel165">
    <w:name w:val="ListLabel 165"/>
    <w:rPr>
      <w:u w:val="none"/>
    </w:rPr>
  </w:style>
  <w:style w:type="character" w:customStyle="1" w:styleId="ListLabel166">
    <w:name w:val="ListLabel 166"/>
    <w:rPr>
      <w:u w:val="none"/>
    </w:rPr>
  </w:style>
  <w:style w:type="character" w:customStyle="1" w:styleId="ListLabel167">
    <w:name w:val="ListLabel 167"/>
    <w:rPr>
      <w:rFonts w:eastAsia="Noto Sans Symbols" w:cs="Noto Sans Symbols"/>
    </w:rPr>
  </w:style>
  <w:style w:type="character" w:customStyle="1" w:styleId="ListLabel168">
    <w:name w:val="ListLabel 168"/>
    <w:rPr>
      <w:rFonts w:eastAsia="Courier New" w:cs="Courier New"/>
    </w:rPr>
  </w:style>
  <w:style w:type="character" w:customStyle="1" w:styleId="ListLabel169">
    <w:name w:val="ListLabel 169"/>
    <w:rPr>
      <w:rFonts w:eastAsia="Noto Sans Symbols" w:cs="Noto Sans Symbols"/>
    </w:rPr>
  </w:style>
  <w:style w:type="character" w:customStyle="1" w:styleId="ListLabel170">
    <w:name w:val="ListLabel 170"/>
    <w:rPr>
      <w:rFonts w:eastAsia="Noto Sans Symbols" w:cs="Noto Sans Symbols"/>
    </w:rPr>
  </w:style>
  <w:style w:type="character" w:customStyle="1" w:styleId="ListLabel171">
    <w:name w:val="ListLabel 171"/>
    <w:rPr>
      <w:rFonts w:eastAsia="Courier New" w:cs="Courier New"/>
    </w:rPr>
  </w:style>
  <w:style w:type="character" w:customStyle="1" w:styleId="ListLabel172">
    <w:name w:val="ListLabel 172"/>
    <w:rPr>
      <w:rFonts w:eastAsia="Noto Sans Symbols" w:cs="Noto Sans Symbols"/>
    </w:rPr>
  </w:style>
  <w:style w:type="character" w:customStyle="1" w:styleId="ListLabel173">
    <w:name w:val="ListLabel 173"/>
    <w:rPr>
      <w:rFonts w:eastAsia="Noto Sans Symbols" w:cs="Noto Sans Symbols"/>
    </w:rPr>
  </w:style>
  <w:style w:type="character" w:customStyle="1" w:styleId="ListLabel174">
    <w:name w:val="ListLabel 174"/>
    <w:rPr>
      <w:rFonts w:eastAsia="Courier New" w:cs="Courier New"/>
    </w:rPr>
  </w:style>
  <w:style w:type="character" w:customStyle="1" w:styleId="ListLabel175">
    <w:name w:val="ListLabel 175"/>
    <w:rPr>
      <w:rFonts w:eastAsia="Noto Sans Symbols" w:cs="Noto Sans Symbols"/>
    </w:rPr>
  </w:style>
  <w:style w:type="character" w:customStyle="1" w:styleId="ListLabel176">
    <w:name w:val="ListLabel 176"/>
    <w:rPr>
      <w:rFonts w:eastAsia="Times New Roman" w:cs="Times New Roman"/>
      <w:spacing w:val="-6"/>
      <w:sz w:val="28"/>
      <w:szCs w:val="28"/>
      <w:lang w:bidi="he-IL"/>
    </w:rPr>
  </w:style>
  <w:style w:type="character" w:customStyle="1" w:styleId="ListLabel177">
    <w:name w:val="ListLabel 177"/>
    <w:rPr>
      <w:b/>
    </w:rPr>
  </w:style>
  <w:style w:type="character" w:customStyle="1" w:styleId="ListLabel178">
    <w:name w:val="ListLabel 178"/>
    <w:rPr>
      <w:rFonts w:cs="Calibri"/>
      <w:b/>
      <w:bCs/>
      <w:color w:val="FF0000"/>
      <w:spacing w:val="-3"/>
      <w:w w:val="90"/>
      <w:sz w:val="28"/>
      <w:szCs w:val="28"/>
    </w:rPr>
  </w:style>
  <w:style w:type="character" w:customStyle="1" w:styleId="ListLabel179">
    <w:name w:val="ListLabel 179"/>
    <w:rPr>
      <w:rFonts w:cs="Calibri"/>
      <w:b w:val="0"/>
      <w:sz w:val="22"/>
      <w:szCs w:val="22"/>
    </w:rPr>
  </w:style>
  <w:style w:type="character" w:customStyle="1" w:styleId="WW-">
    <w:name w:val="WW-Символ сноски"/>
  </w:style>
  <w:style w:type="character" w:customStyle="1" w:styleId="a3">
    <w:name w:val="Символ концевой сноски"/>
    <w:rPr>
      <w:vertAlign w:val="superscript"/>
    </w:rPr>
  </w:style>
  <w:style w:type="character" w:customStyle="1" w:styleId="WW-0">
    <w:name w:val="WW-Символ концевой сноски"/>
  </w:style>
  <w:style w:type="character" w:customStyle="1" w:styleId="ListLabel180">
    <w:name w:val="ListLabel 180"/>
    <w:rPr>
      <w:rFonts w:ascii="Times New Roman" w:eastAsia="Times New Roman" w:hAnsi="Times New Roman" w:cs="Times New Roman"/>
      <w:b/>
      <w:color w:val="000000"/>
      <w:sz w:val="24"/>
      <w:szCs w:val="28"/>
    </w:rPr>
  </w:style>
  <w:style w:type="character" w:customStyle="1" w:styleId="ListLabel181">
    <w:name w:val="ListLabel 181"/>
    <w:rPr>
      <w:rFonts w:ascii="Times New Roman" w:hAnsi="Times New Roman" w:cs="Noto Sans Symbols"/>
      <w:b/>
      <w:sz w:val="24"/>
      <w:szCs w:val="28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  <w:rPr>
      <w:rFonts w:cs="Noto Sans Symbols"/>
    </w:rPr>
  </w:style>
  <w:style w:type="character" w:customStyle="1" w:styleId="ListLabel184">
    <w:name w:val="ListLabel 184"/>
    <w:rPr>
      <w:rFonts w:cs="Noto Sans Symbols"/>
    </w:rPr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  <w:rPr>
      <w:rFonts w:cs="Noto Sans Symbols"/>
    </w:rPr>
  </w:style>
  <w:style w:type="character" w:customStyle="1" w:styleId="ListLabel187">
    <w:name w:val="ListLabel 187"/>
    <w:rPr>
      <w:rFonts w:cs="Noto Sans Symbols"/>
    </w:rPr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  <w:rPr>
      <w:rFonts w:cs="Noto Sans Symbols"/>
    </w:rPr>
  </w:style>
  <w:style w:type="character" w:customStyle="1" w:styleId="ListLabel190">
    <w:name w:val="ListLabel 190"/>
    <w:rPr>
      <w:rFonts w:cs="Noto Sans Symbols"/>
    </w:rPr>
  </w:style>
  <w:style w:type="character" w:customStyle="1" w:styleId="ListLabel191">
    <w:name w:val="ListLabel 191"/>
    <w:rPr>
      <w:rFonts w:ascii="Times New Roman" w:hAnsi="Times New Roman" w:cs="Times New Roman"/>
      <w:b/>
      <w:sz w:val="24"/>
      <w:szCs w:val="28"/>
    </w:rPr>
  </w:style>
  <w:style w:type="character" w:customStyle="1" w:styleId="ListLabel192">
    <w:name w:val="ListLabel 192"/>
    <w:rPr>
      <w:rFonts w:cs="Noto Sans Symbols"/>
    </w:rPr>
  </w:style>
  <w:style w:type="character" w:customStyle="1" w:styleId="ListLabel193">
    <w:name w:val="ListLabel 193"/>
    <w:rPr>
      <w:rFonts w:cs="Noto Sans Symbols"/>
    </w:rPr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  <w:rPr>
      <w:rFonts w:cs="Noto Sans Symbols"/>
    </w:rPr>
  </w:style>
  <w:style w:type="character" w:customStyle="1" w:styleId="ListLabel196">
    <w:name w:val="ListLabel 196"/>
    <w:rPr>
      <w:rFonts w:cs="Noto Sans Symbols"/>
    </w:rPr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  <w:rPr>
      <w:rFonts w:cs="Noto Sans Symbols"/>
    </w:rPr>
  </w:style>
  <w:style w:type="character" w:customStyle="1" w:styleId="ListLabel199">
    <w:name w:val="ListLabel 199"/>
    <w:rPr>
      <w:rFonts w:ascii="Times New Roman" w:hAnsi="Times New Roman" w:cs="OpenSymbol"/>
      <w:sz w:val="24"/>
      <w:u w:val="none"/>
    </w:rPr>
  </w:style>
  <w:style w:type="character" w:customStyle="1" w:styleId="ListLabel200">
    <w:name w:val="ListLabel 200"/>
    <w:rPr>
      <w:rFonts w:cs="OpenSymbol"/>
      <w:u w:val="none"/>
    </w:rPr>
  </w:style>
  <w:style w:type="character" w:customStyle="1" w:styleId="ListLabel201">
    <w:name w:val="ListLabel 201"/>
    <w:rPr>
      <w:rFonts w:cs="OpenSymbol"/>
      <w:u w:val="none"/>
    </w:rPr>
  </w:style>
  <w:style w:type="character" w:customStyle="1" w:styleId="ListLabel202">
    <w:name w:val="ListLabel 202"/>
    <w:rPr>
      <w:rFonts w:cs="OpenSymbol"/>
      <w:u w:val="none"/>
    </w:rPr>
  </w:style>
  <w:style w:type="character" w:customStyle="1" w:styleId="ListLabel203">
    <w:name w:val="ListLabel 203"/>
    <w:rPr>
      <w:rFonts w:cs="OpenSymbol"/>
      <w:u w:val="none"/>
    </w:rPr>
  </w:style>
  <w:style w:type="character" w:customStyle="1" w:styleId="ListLabel204">
    <w:name w:val="ListLabel 204"/>
    <w:rPr>
      <w:rFonts w:cs="OpenSymbol"/>
      <w:u w:val="none"/>
    </w:rPr>
  </w:style>
  <w:style w:type="character" w:customStyle="1" w:styleId="ListLabel205">
    <w:name w:val="ListLabel 205"/>
    <w:rPr>
      <w:rFonts w:cs="OpenSymbol"/>
      <w:u w:val="none"/>
    </w:rPr>
  </w:style>
  <w:style w:type="character" w:customStyle="1" w:styleId="ListLabel206">
    <w:name w:val="ListLabel 206"/>
    <w:rPr>
      <w:rFonts w:cs="OpenSymbol"/>
      <w:u w:val="none"/>
    </w:rPr>
  </w:style>
  <w:style w:type="character" w:customStyle="1" w:styleId="ListLabel207">
    <w:name w:val="ListLabel 207"/>
    <w:rPr>
      <w:rFonts w:cs="OpenSymbol"/>
      <w:u w:val="none"/>
    </w:rPr>
  </w:style>
  <w:style w:type="character" w:customStyle="1" w:styleId="ListLabel208">
    <w:name w:val="ListLabel 208"/>
    <w:rPr>
      <w:rFonts w:ascii="Times New Roman" w:hAnsi="Times New Roman" w:cs="OpenSymbol"/>
      <w:sz w:val="24"/>
      <w:u w:val="none"/>
    </w:rPr>
  </w:style>
  <w:style w:type="character" w:customStyle="1" w:styleId="ListLabel209">
    <w:name w:val="ListLabel 209"/>
    <w:rPr>
      <w:rFonts w:cs="OpenSymbol"/>
      <w:u w:val="none"/>
    </w:rPr>
  </w:style>
  <w:style w:type="character" w:customStyle="1" w:styleId="ListLabel210">
    <w:name w:val="ListLabel 210"/>
    <w:rPr>
      <w:rFonts w:cs="OpenSymbol"/>
      <w:u w:val="none"/>
    </w:rPr>
  </w:style>
  <w:style w:type="character" w:customStyle="1" w:styleId="ListLabel211">
    <w:name w:val="ListLabel 211"/>
    <w:rPr>
      <w:rFonts w:cs="OpenSymbol"/>
      <w:u w:val="none"/>
    </w:rPr>
  </w:style>
  <w:style w:type="character" w:customStyle="1" w:styleId="ListLabel212">
    <w:name w:val="ListLabel 212"/>
    <w:rPr>
      <w:rFonts w:cs="OpenSymbol"/>
      <w:u w:val="none"/>
    </w:rPr>
  </w:style>
  <w:style w:type="character" w:customStyle="1" w:styleId="ListLabel213">
    <w:name w:val="ListLabel 213"/>
    <w:rPr>
      <w:rFonts w:cs="OpenSymbol"/>
      <w:u w:val="none"/>
    </w:rPr>
  </w:style>
  <w:style w:type="character" w:customStyle="1" w:styleId="ListLabel214">
    <w:name w:val="ListLabel 214"/>
    <w:rPr>
      <w:rFonts w:cs="OpenSymbol"/>
      <w:u w:val="none"/>
    </w:rPr>
  </w:style>
  <w:style w:type="character" w:customStyle="1" w:styleId="ListLabel215">
    <w:name w:val="ListLabel 215"/>
    <w:rPr>
      <w:rFonts w:cs="OpenSymbol"/>
      <w:u w:val="none"/>
    </w:rPr>
  </w:style>
  <w:style w:type="character" w:customStyle="1" w:styleId="ListLabel216">
    <w:name w:val="ListLabel 216"/>
    <w:rPr>
      <w:rFonts w:cs="OpenSymbol"/>
      <w:u w:val="none"/>
    </w:rPr>
  </w:style>
  <w:style w:type="character" w:customStyle="1" w:styleId="ListLabel217">
    <w:name w:val="ListLabel 217"/>
    <w:rPr>
      <w:rFonts w:ascii="Times New Roman" w:eastAsia="Times New Roman" w:hAnsi="Times New Roman" w:cs="Times New Roman"/>
      <w:b/>
      <w:color w:val="000000"/>
      <w:sz w:val="24"/>
      <w:szCs w:val="28"/>
    </w:rPr>
  </w:style>
  <w:style w:type="character" w:customStyle="1" w:styleId="ListLabel218">
    <w:name w:val="ListLabel 218"/>
    <w:rPr>
      <w:rFonts w:ascii="Times New Roman" w:hAnsi="Times New Roman" w:cs="Noto Sans Symbols"/>
      <w:b/>
      <w:sz w:val="24"/>
      <w:szCs w:val="28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Noto Sans Symbols"/>
    </w:rPr>
  </w:style>
  <w:style w:type="character" w:customStyle="1" w:styleId="ListLabel221">
    <w:name w:val="ListLabel 221"/>
    <w:rPr>
      <w:rFonts w:cs="Noto Sans Symbols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Noto Sans Symbols"/>
    </w:rPr>
  </w:style>
  <w:style w:type="character" w:customStyle="1" w:styleId="ListLabel224">
    <w:name w:val="ListLabel 224"/>
    <w:rPr>
      <w:rFonts w:cs="Noto Sans Symbols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Noto Sans Symbols"/>
    </w:rPr>
  </w:style>
  <w:style w:type="character" w:customStyle="1" w:styleId="ListLabel227">
    <w:name w:val="ListLabel 227"/>
    <w:rPr>
      <w:rFonts w:cs="Noto Sans Symbols"/>
    </w:rPr>
  </w:style>
  <w:style w:type="character" w:customStyle="1" w:styleId="ListLabel228">
    <w:name w:val="ListLabel 228"/>
    <w:rPr>
      <w:rFonts w:ascii="Times New Roman" w:hAnsi="Times New Roman" w:cs="Times New Roman"/>
      <w:b/>
      <w:sz w:val="24"/>
      <w:szCs w:val="28"/>
    </w:rPr>
  </w:style>
  <w:style w:type="character" w:customStyle="1" w:styleId="ListLabel229">
    <w:name w:val="ListLabel 229"/>
    <w:rPr>
      <w:rFonts w:cs="Noto Sans Symbols"/>
    </w:rPr>
  </w:style>
  <w:style w:type="character" w:customStyle="1" w:styleId="ListLabel230">
    <w:name w:val="ListLabel 230"/>
    <w:rPr>
      <w:rFonts w:cs="Noto Sans Symbols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Noto Sans Symbols"/>
    </w:rPr>
  </w:style>
  <w:style w:type="character" w:customStyle="1" w:styleId="ListLabel233">
    <w:name w:val="ListLabel 233"/>
    <w:rPr>
      <w:rFonts w:cs="Noto Sans Symbols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Noto Sans Symbols"/>
    </w:rPr>
  </w:style>
  <w:style w:type="character" w:customStyle="1" w:styleId="ListLabel236">
    <w:name w:val="ListLabel 236"/>
    <w:rPr>
      <w:rFonts w:ascii="Times New Roman" w:hAnsi="Times New Roman" w:cs="OpenSymbol"/>
      <w:sz w:val="24"/>
      <w:u w:val="none"/>
    </w:rPr>
  </w:style>
  <w:style w:type="character" w:customStyle="1" w:styleId="ListLabel237">
    <w:name w:val="ListLabel 237"/>
    <w:rPr>
      <w:rFonts w:cs="OpenSymbol"/>
      <w:u w:val="none"/>
    </w:rPr>
  </w:style>
  <w:style w:type="character" w:customStyle="1" w:styleId="ListLabel238">
    <w:name w:val="ListLabel 238"/>
    <w:rPr>
      <w:rFonts w:cs="OpenSymbol"/>
      <w:u w:val="none"/>
    </w:rPr>
  </w:style>
  <w:style w:type="character" w:customStyle="1" w:styleId="ListLabel239">
    <w:name w:val="ListLabel 239"/>
    <w:rPr>
      <w:rFonts w:cs="OpenSymbol"/>
      <w:u w:val="none"/>
    </w:rPr>
  </w:style>
  <w:style w:type="character" w:customStyle="1" w:styleId="ListLabel240">
    <w:name w:val="ListLabel 240"/>
    <w:rPr>
      <w:rFonts w:cs="OpenSymbol"/>
      <w:u w:val="none"/>
    </w:rPr>
  </w:style>
  <w:style w:type="character" w:customStyle="1" w:styleId="ListLabel241">
    <w:name w:val="ListLabel 241"/>
    <w:rPr>
      <w:rFonts w:cs="OpenSymbol"/>
      <w:u w:val="none"/>
    </w:rPr>
  </w:style>
  <w:style w:type="character" w:customStyle="1" w:styleId="ListLabel242">
    <w:name w:val="ListLabel 242"/>
    <w:rPr>
      <w:rFonts w:cs="OpenSymbol"/>
      <w:u w:val="none"/>
    </w:rPr>
  </w:style>
  <w:style w:type="character" w:customStyle="1" w:styleId="ListLabel243">
    <w:name w:val="ListLabel 243"/>
    <w:rPr>
      <w:rFonts w:cs="OpenSymbol"/>
      <w:u w:val="none"/>
    </w:rPr>
  </w:style>
  <w:style w:type="character" w:customStyle="1" w:styleId="ListLabel244">
    <w:name w:val="ListLabel 244"/>
    <w:rPr>
      <w:rFonts w:cs="OpenSymbol"/>
      <w:u w:val="none"/>
    </w:rPr>
  </w:style>
  <w:style w:type="character" w:customStyle="1" w:styleId="ListLabel245">
    <w:name w:val="ListLabel 245"/>
    <w:rPr>
      <w:rFonts w:ascii="Times New Roman" w:hAnsi="Times New Roman" w:cs="OpenSymbol"/>
      <w:sz w:val="24"/>
      <w:u w:val="none"/>
    </w:rPr>
  </w:style>
  <w:style w:type="character" w:customStyle="1" w:styleId="ListLabel246">
    <w:name w:val="ListLabel 246"/>
    <w:rPr>
      <w:rFonts w:cs="OpenSymbol"/>
      <w:u w:val="none"/>
    </w:rPr>
  </w:style>
  <w:style w:type="character" w:customStyle="1" w:styleId="ListLabel247">
    <w:name w:val="ListLabel 247"/>
    <w:rPr>
      <w:rFonts w:cs="OpenSymbol"/>
      <w:u w:val="none"/>
    </w:rPr>
  </w:style>
  <w:style w:type="character" w:customStyle="1" w:styleId="ListLabel248">
    <w:name w:val="ListLabel 248"/>
    <w:rPr>
      <w:rFonts w:cs="OpenSymbol"/>
      <w:u w:val="none"/>
    </w:rPr>
  </w:style>
  <w:style w:type="character" w:customStyle="1" w:styleId="ListLabel249">
    <w:name w:val="ListLabel 249"/>
    <w:rPr>
      <w:rFonts w:cs="OpenSymbol"/>
      <w:u w:val="none"/>
    </w:rPr>
  </w:style>
  <w:style w:type="character" w:customStyle="1" w:styleId="ListLabel250">
    <w:name w:val="ListLabel 250"/>
    <w:rPr>
      <w:rFonts w:cs="OpenSymbol"/>
      <w:u w:val="none"/>
    </w:rPr>
  </w:style>
  <w:style w:type="character" w:customStyle="1" w:styleId="ListLabel251">
    <w:name w:val="ListLabel 251"/>
    <w:rPr>
      <w:rFonts w:cs="OpenSymbol"/>
      <w:u w:val="none"/>
    </w:rPr>
  </w:style>
  <w:style w:type="character" w:customStyle="1" w:styleId="ListLabel252">
    <w:name w:val="ListLabel 252"/>
    <w:rPr>
      <w:rFonts w:cs="OpenSymbol"/>
      <w:u w:val="none"/>
    </w:rPr>
  </w:style>
  <w:style w:type="character" w:customStyle="1" w:styleId="ListLabel253">
    <w:name w:val="ListLabel 253"/>
    <w:rPr>
      <w:rFonts w:cs="OpenSymbol"/>
      <w:u w:val="none"/>
    </w:rPr>
  </w:style>
  <w:style w:type="character" w:customStyle="1" w:styleId="ListLabel254">
    <w:name w:val="ListLabel 254"/>
    <w:rPr>
      <w:rFonts w:ascii="Times New Roman" w:eastAsia="Times New Roman" w:hAnsi="Times New Roman" w:cs="Times New Roman"/>
      <w:b/>
      <w:color w:val="000000"/>
      <w:sz w:val="24"/>
      <w:szCs w:val="28"/>
    </w:rPr>
  </w:style>
  <w:style w:type="character" w:customStyle="1" w:styleId="ListLabel255">
    <w:name w:val="ListLabel 255"/>
    <w:rPr>
      <w:rFonts w:ascii="Times New Roman" w:hAnsi="Times New Roman" w:cs="Noto Sans Symbols"/>
      <w:b/>
      <w:sz w:val="24"/>
      <w:szCs w:val="28"/>
    </w:rPr>
  </w:style>
  <w:style w:type="character" w:customStyle="1" w:styleId="ListLabel256">
    <w:name w:val="ListLabel 256"/>
    <w:rPr>
      <w:rFonts w:cs="Courier New"/>
    </w:rPr>
  </w:style>
  <w:style w:type="character" w:customStyle="1" w:styleId="ListLabel257">
    <w:name w:val="ListLabel 257"/>
    <w:rPr>
      <w:rFonts w:cs="Noto Sans Symbols"/>
    </w:rPr>
  </w:style>
  <w:style w:type="character" w:customStyle="1" w:styleId="ListLabel258">
    <w:name w:val="ListLabel 258"/>
    <w:rPr>
      <w:rFonts w:cs="Noto Sans Symbols"/>
    </w:rPr>
  </w:style>
  <w:style w:type="character" w:customStyle="1" w:styleId="ListLabel259">
    <w:name w:val="ListLabel 259"/>
    <w:rPr>
      <w:rFonts w:cs="Courier New"/>
    </w:rPr>
  </w:style>
  <w:style w:type="character" w:customStyle="1" w:styleId="ListLabel260">
    <w:name w:val="ListLabel 260"/>
    <w:rPr>
      <w:rFonts w:cs="Noto Sans Symbols"/>
    </w:rPr>
  </w:style>
  <w:style w:type="character" w:customStyle="1" w:styleId="ListLabel261">
    <w:name w:val="ListLabel 261"/>
    <w:rPr>
      <w:rFonts w:cs="Noto Sans Symbols"/>
    </w:rPr>
  </w:style>
  <w:style w:type="character" w:customStyle="1" w:styleId="ListLabel262">
    <w:name w:val="ListLabel 262"/>
    <w:rPr>
      <w:rFonts w:cs="Courier New"/>
    </w:rPr>
  </w:style>
  <w:style w:type="character" w:customStyle="1" w:styleId="ListLabel263">
    <w:name w:val="ListLabel 263"/>
    <w:rPr>
      <w:rFonts w:cs="Noto Sans Symbols"/>
    </w:rPr>
  </w:style>
  <w:style w:type="character" w:customStyle="1" w:styleId="ListLabel264">
    <w:name w:val="ListLabel 264"/>
    <w:rPr>
      <w:rFonts w:cs="Noto Sans Symbols"/>
    </w:rPr>
  </w:style>
  <w:style w:type="character" w:customStyle="1" w:styleId="ListLabel265">
    <w:name w:val="ListLabel 265"/>
    <w:rPr>
      <w:rFonts w:ascii="Times New Roman" w:hAnsi="Times New Roman" w:cs="Times New Roman"/>
      <w:b/>
      <w:sz w:val="24"/>
      <w:szCs w:val="28"/>
    </w:rPr>
  </w:style>
  <w:style w:type="character" w:customStyle="1" w:styleId="ListLabel266">
    <w:name w:val="ListLabel 266"/>
    <w:rPr>
      <w:rFonts w:cs="Noto Sans Symbols"/>
    </w:rPr>
  </w:style>
  <w:style w:type="character" w:customStyle="1" w:styleId="ListLabel267">
    <w:name w:val="ListLabel 267"/>
    <w:rPr>
      <w:rFonts w:cs="Noto Sans Symbols"/>
    </w:rPr>
  </w:style>
  <w:style w:type="character" w:customStyle="1" w:styleId="ListLabel268">
    <w:name w:val="ListLabel 268"/>
    <w:rPr>
      <w:rFonts w:cs="Courier New"/>
    </w:rPr>
  </w:style>
  <w:style w:type="character" w:customStyle="1" w:styleId="ListLabel269">
    <w:name w:val="ListLabel 269"/>
    <w:rPr>
      <w:rFonts w:cs="Noto Sans Symbols"/>
    </w:rPr>
  </w:style>
  <w:style w:type="character" w:customStyle="1" w:styleId="ListLabel270">
    <w:name w:val="ListLabel 270"/>
    <w:rPr>
      <w:rFonts w:cs="Noto Sans Symbols"/>
    </w:rPr>
  </w:style>
  <w:style w:type="character" w:customStyle="1" w:styleId="ListLabel271">
    <w:name w:val="ListLabel 271"/>
    <w:rPr>
      <w:rFonts w:cs="Courier New"/>
    </w:rPr>
  </w:style>
  <w:style w:type="character" w:customStyle="1" w:styleId="ListLabel272">
    <w:name w:val="ListLabel 272"/>
    <w:rPr>
      <w:rFonts w:cs="Noto Sans Symbols"/>
    </w:rPr>
  </w:style>
  <w:style w:type="character" w:customStyle="1" w:styleId="ListLabel273">
    <w:name w:val="ListLabel 273"/>
    <w:rPr>
      <w:rFonts w:ascii="Times New Roman" w:hAnsi="Times New Roman" w:cs="OpenSymbol"/>
      <w:sz w:val="24"/>
      <w:u w:val="none"/>
    </w:rPr>
  </w:style>
  <w:style w:type="character" w:customStyle="1" w:styleId="ListLabel274">
    <w:name w:val="ListLabel 274"/>
    <w:rPr>
      <w:rFonts w:cs="OpenSymbol"/>
      <w:u w:val="none"/>
    </w:rPr>
  </w:style>
  <w:style w:type="character" w:customStyle="1" w:styleId="ListLabel275">
    <w:name w:val="ListLabel 275"/>
    <w:rPr>
      <w:rFonts w:cs="OpenSymbol"/>
      <w:u w:val="none"/>
    </w:rPr>
  </w:style>
  <w:style w:type="character" w:customStyle="1" w:styleId="ListLabel276">
    <w:name w:val="ListLabel 276"/>
    <w:rPr>
      <w:rFonts w:cs="OpenSymbol"/>
      <w:u w:val="none"/>
    </w:rPr>
  </w:style>
  <w:style w:type="character" w:customStyle="1" w:styleId="ListLabel277">
    <w:name w:val="ListLabel 277"/>
    <w:rPr>
      <w:rFonts w:cs="OpenSymbol"/>
      <w:u w:val="none"/>
    </w:rPr>
  </w:style>
  <w:style w:type="character" w:customStyle="1" w:styleId="ListLabel278">
    <w:name w:val="ListLabel 278"/>
    <w:rPr>
      <w:rFonts w:cs="OpenSymbol"/>
      <w:u w:val="none"/>
    </w:rPr>
  </w:style>
  <w:style w:type="character" w:customStyle="1" w:styleId="ListLabel279">
    <w:name w:val="ListLabel 279"/>
    <w:rPr>
      <w:rFonts w:cs="OpenSymbol"/>
      <w:u w:val="none"/>
    </w:rPr>
  </w:style>
  <w:style w:type="character" w:customStyle="1" w:styleId="ListLabel280">
    <w:name w:val="ListLabel 280"/>
    <w:rPr>
      <w:rFonts w:cs="OpenSymbol"/>
      <w:u w:val="none"/>
    </w:rPr>
  </w:style>
  <w:style w:type="character" w:customStyle="1" w:styleId="ListLabel281">
    <w:name w:val="ListLabel 281"/>
    <w:rPr>
      <w:rFonts w:cs="OpenSymbol"/>
      <w:u w:val="none"/>
    </w:rPr>
  </w:style>
  <w:style w:type="character" w:customStyle="1" w:styleId="ListLabel282">
    <w:name w:val="ListLabel 282"/>
    <w:rPr>
      <w:rFonts w:ascii="Times New Roman" w:hAnsi="Times New Roman" w:cs="OpenSymbol"/>
      <w:sz w:val="24"/>
      <w:u w:val="none"/>
    </w:rPr>
  </w:style>
  <w:style w:type="character" w:customStyle="1" w:styleId="ListLabel283">
    <w:name w:val="ListLabel 283"/>
    <w:rPr>
      <w:rFonts w:cs="OpenSymbol"/>
      <w:u w:val="none"/>
    </w:rPr>
  </w:style>
  <w:style w:type="character" w:customStyle="1" w:styleId="ListLabel284">
    <w:name w:val="ListLabel 284"/>
    <w:rPr>
      <w:rFonts w:cs="OpenSymbol"/>
      <w:u w:val="none"/>
    </w:rPr>
  </w:style>
  <w:style w:type="character" w:customStyle="1" w:styleId="ListLabel285">
    <w:name w:val="ListLabel 285"/>
    <w:rPr>
      <w:rFonts w:cs="OpenSymbol"/>
      <w:u w:val="none"/>
    </w:rPr>
  </w:style>
  <w:style w:type="character" w:customStyle="1" w:styleId="ListLabel286">
    <w:name w:val="ListLabel 286"/>
    <w:rPr>
      <w:rFonts w:cs="OpenSymbol"/>
      <w:u w:val="none"/>
    </w:rPr>
  </w:style>
  <w:style w:type="character" w:customStyle="1" w:styleId="ListLabel287">
    <w:name w:val="ListLabel 287"/>
    <w:rPr>
      <w:rFonts w:cs="OpenSymbol"/>
      <w:u w:val="none"/>
    </w:rPr>
  </w:style>
  <w:style w:type="character" w:customStyle="1" w:styleId="ListLabel288">
    <w:name w:val="ListLabel 288"/>
    <w:rPr>
      <w:rFonts w:cs="OpenSymbol"/>
      <w:u w:val="none"/>
    </w:rPr>
  </w:style>
  <w:style w:type="character" w:customStyle="1" w:styleId="ListLabel289">
    <w:name w:val="ListLabel 289"/>
    <w:rPr>
      <w:rFonts w:cs="OpenSymbol"/>
      <w:u w:val="none"/>
    </w:rPr>
  </w:style>
  <w:style w:type="character" w:customStyle="1" w:styleId="ListLabel290">
    <w:name w:val="ListLabel 290"/>
    <w:rPr>
      <w:rFonts w:cs="OpenSymbol"/>
      <w:u w:val="non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a4">
    <w:name w:val="Заголовок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5">
    <w:name w:val="Указатель"/>
    <w:basedOn w:val="Normal"/>
    <w:pPr>
      <w:suppressLineNumbers/>
    </w:pPr>
    <w:rPr>
      <w:rFonts w:cs="Lohit Devanagari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odyTextIndent">
    <w:name w:val="Body Text Indent"/>
    <w:basedOn w:val="Normal"/>
    <w:pPr>
      <w:spacing w:after="0" w:line="240" w:lineRule="auto"/>
      <w:ind w:firstLine="900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Normal"/>
    <w:pPr>
      <w:ind w:left="720"/>
    </w:pPr>
    <w:rPr>
      <w:lang w:bidi="hi-IN"/>
    </w:rPr>
  </w:style>
  <w:style w:type="paragraph" w:customStyle="1" w:styleId="Style15">
    <w:name w:val="Style15"/>
    <w:basedOn w:val="Normal"/>
    <w:pPr>
      <w:widowControl w:val="0"/>
      <w:spacing w:after="0" w:line="250" w:lineRule="exact"/>
      <w:ind w:firstLine="28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pPr>
      <w:spacing w:after="0" w:line="240" w:lineRule="auto"/>
    </w:pPr>
    <w:rPr>
      <w:sz w:val="20"/>
      <w:szCs w:val="20"/>
    </w:rPr>
  </w:style>
  <w:style w:type="paragraph" w:customStyle="1" w:styleId="a6">
    <w:name w:val="Содержимое таблицы"/>
    <w:basedOn w:val="Normal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1991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Sergiy Fokin Fokin</cp:lastModifiedBy>
  <cp:revision>5</cp:revision>
  <cp:lastPrinted>2023-11-15T09:03:00Z</cp:lastPrinted>
  <dcterms:created xsi:type="dcterms:W3CDTF">2024-10-07T12:28:00Z</dcterms:created>
  <dcterms:modified xsi:type="dcterms:W3CDTF">2024-10-28T13:57:00Z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